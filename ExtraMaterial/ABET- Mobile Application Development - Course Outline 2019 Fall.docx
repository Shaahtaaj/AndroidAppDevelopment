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C15" w:rsidRDefault="00581C15" w:rsidP="00581C15">
      <w:pPr>
        <w:jc w:val="center"/>
        <w:rPr>
          <w:b/>
          <w:sz w:val="28"/>
        </w:rPr>
      </w:pPr>
      <w:r w:rsidRPr="00F91193">
        <w:rPr>
          <w:b/>
          <w:sz w:val="28"/>
        </w:rPr>
        <w:t>CSC-</w:t>
      </w:r>
      <w:r w:rsidR="00DB229B" w:rsidRPr="00DB229B">
        <w:rPr>
          <w:b/>
          <w:sz w:val="28"/>
        </w:rPr>
        <w:t>455</w:t>
      </w:r>
      <w:r w:rsidRPr="00F91193">
        <w:rPr>
          <w:b/>
          <w:sz w:val="28"/>
        </w:rPr>
        <w:t xml:space="preserve">: </w:t>
      </w:r>
      <w:r w:rsidR="00DB229B">
        <w:rPr>
          <w:b/>
          <w:sz w:val="28"/>
        </w:rPr>
        <w:t>Mobile Application Development</w:t>
      </w:r>
    </w:p>
    <w:p w:rsidR="00581C15" w:rsidRDefault="00581C15" w:rsidP="00581C15">
      <w:pPr>
        <w:jc w:val="center"/>
        <w:rPr>
          <w:b/>
          <w:sz w:val="28"/>
        </w:rPr>
      </w:pPr>
    </w:p>
    <w:p w:rsidR="00581C15" w:rsidRDefault="00581C15" w:rsidP="00581C15">
      <w:pPr>
        <w:jc w:val="center"/>
        <w:rPr>
          <w:b/>
          <w:sz w:val="28"/>
        </w:rPr>
      </w:pPr>
    </w:p>
    <w:p w:rsidR="00581C15" w:rsidRDefault="00581C15" w:rsidP="00581C15">
      <w:pPr>
        <w:rPr>
          <w:b/>
          <w:sz w:val="28"/>
        </w:rPr>
      </w:pPr>
      <w:r>
        <w:rPr>
          <w:b/>
          <w:sz w:val="28"/>
        </w:rPr>
        <w:t>General Information</w:t>
      </w:r>
    </w:p>
    <w:p w:rsidR="00581C15" w:rsidRDefault="00581C15" w:rsidP="00581C15">
      <w:pPr>
        <w:rPr>
          <w:b/>
          <w:sz w:val="28"/>
        </w:rPr>
      </w:pPr>
    </w:p>
    <w:tbl>
      <w:tblPr>
        <w:tblStyle w:val="TableGrid"/>
        <w:tblW w:w="5000" w:type="pct"/>
        <w:tblLook w:val="04A0" w:firstRow="1" w:lastRow="0" w:firstColumn="1" w:lastColumn="0" w:noHBand="0" w:noVBand="1"/>
      </w:tblPr>
      <w:tblGrid>
        <w:gridCol w:w="2376"/>
        <w:gridCol w:w="8080"/>
      </w:tblGrid>
      <w:tr w:rsidR="00581C15" w:rsidTr="00EF0C19">
        <w:trPr>
          <w:trHeight w:val="360"/>
        </w:trPr>
        <w:tc>
          <w:tcPr>
            <w:tcW w:w="1136" w:type="pct"/>
          </w:tcPr>
          <w:p w:rsidR="00581C15" w:rsidRPr="0064241F" w:rsidRDefault="00581C15" w:rsidP="00EF0C19">
            <w:pPr>
              <w:rPr>
                <w:b/>
                <w:sz w:val="22"/>
              </w:rPr>
            </w:pPr>
            <w:r w:rsidRPr="0064241F">
              <w:rPr>
                <w:b/>
                <w:sz w:val="22"/>
              </w:rPr>
              <w:t>Course Number</w:t>
            </w:r>
          </w:p>
        </w:tc>
        <w:tc>
          <w:tcPr>
            <w:tcW w:w="3864" w:type="pct"/>
          </w:tcPr>
          <w:p w:rsidR="00581C15" w:rsidRPr="0064241F" w:rsidRDefault="00581C15" w:rsidP="00841099">
            <w:pPr>
              <w:rPr>
                <w:sz w:val="22"/>
              </w:rPr>
            </w:pPr>
            <w:r w:rsidRPr="0064241F">
              <w:rPr>
                <w:sz w:val="22"/>
              </w:rPr>
              <w:t>CSC-</w:t>
            </w:r>
            <w:r w:rsidR="00841099">
              <w:rPr>
                <w:sz w:val="22"/>
              </w:rPr>
              <w:t>455</w:t>
            </w:r>
          </w:p>
        </w:tc>
      </w:tr>
      <w:tr w:rsidR="00581C15" w:rsidTr="00EF0C19">
        <w:trPr>
          <w:trHeight w:val="339"/>
        </w:trPr>
        <w:tc>
          <w:tcPr>
            <w:tcW w:w="1136" w:type="pct"/>
          </w:tcPr>
          <w:p w:rsidR="00581C15" w:rsidRPr="0064241F" w:rsidRDefault="00581C15" w:rsidP="00EF0C19">
            <w:pPr>
              <w:rPr>
                <w:b/>
                <w:sz w:val="22"/>
              </w:rPr>
            </w:pPr>
            <w:r w:rsidRPr="0064241F">
              <w:rPr>
                <w:b/>
                <w:sz w:val="22"/>
              </w:rPr>
              <w:t>Credit Hours</w:t>
            </w:r>
          </w:p>
        </w:tc>
        <w:tc>
          <w:tcPr>
            <w:tcW w:w="3864" w:type="pct"/>
          </w:tcPr>
          <w:p w:rsidR="00581C15" w:rsidRPr="0064241F" w:rsidRDefault="00581C15" w:rsidP="00EF0C19">
            <w:pPr>
              <w:rPr>
                <w:sz w:val="22"/>
              </w:rPr>
            </w:pPr>
            <w:r w:rsidRPr="0064241F">
              <w:rPr>
                <w:sz w:val="22"/>
              </w:rPr>
              <w:t>3+1 (Theory Credit Hour = 3, Lab Credit Hours = 1)</w:t>
            </w:r>
          </w:p>
        </w:tc>
      </w:tr>
      <w:tr w:rsidR="00581C15" w:rsidTr="00EF0C19">
        <w:trPr>
          <w:trHeight w:val="360"/>
        </w:trPr>
        <w:tc>
          <w:tcPr>
            <w:tcW w:w="1136" w:type="pct"/>
          </w:tcPr>
          <w:p w:rsidR="00581C15" w:rsidRPr="0064241F" w:rsidRDefault="00581C15" w:rsidP="00EF0C19">
            <w:pPr>
              <w:rPr>
                <w:b/>
                <w:sz w:val="22"/>
              </w:rPr>
            </w:pPr>
            <w:r w:rsidRPr="0064241F">
              <w:rPr>
                <w:b/>
                <w:sz w:val="22"/>
              </w:rPr>
              <w:t>Prerequisite</w:t>
            </w:r>
          </w:p>
        </w:tc>
        <w:tc>
          <w:tcPr>
            <w:tcW w:w="3864" w:type="pct"/>
          </w:tcPr>
          <w:p w:rsidR="00581C15" w:rsidRPr="0064241F" w:rsidRDefault="00841099" w:rsidP="00EF0C19">
            <w:pPr>
              <w:rPr>
                <w:sz w:val="22"/>
              </w:rPr>
            </w:pPr>
            <w:r>
              <w:rPr>
                <w:sz w:val="22"/>
              </w:rPr>
              <w:t>None</w:t>
            </w:r>
          </w:p>
        </w:tc>
      </w:tr>
      <w:tr w:rsidR="00581C15" w:rsidTr="00EF0C19">
        <w:trPr>
          <w:trHeight w:val="339"/>
        </w:trPr>
        <w:tc>
          <w:tcPr>
            <w:tcW w:w="1136" w:type="pct"/>
          </w:tcPr>
          <w:p w:rsidR="00581C15" w:rsidRPr="0064241F" w:rsidRDefault="00581C15" w:rsidP="00EF0C19">
            <w:pPr>
              <w:rPr>
                <w:b/>
                <w:sz w:val="22"/>
              </w:rPr>
            </w:pPr>
            <w:r w:rsidRPr="0064241F">
              <w:rPr>
                <w:b/>
                <w:sz w:val="22"/>
              </w:rPr>
              <w:t>Course Coordinator</w:t>
            </w:r>
          </w:p>
        </w:tc>
        <w:tc>
          <w:tcPr>
            <w:tcW w:w="3864" w:type="pct"/>
          </w:tcPr>
          <w:p w:rsidR="00581C15" w:rsidRPr="0064241F" w:rsidRDefault="00581C15" w:rsidP="00EF0C19">
            <w:pPr>
              <w:rPr>
                <w:sz w:val="22"/>
              </w:rPr>
            </w:pPr>
            <w:r w:rsidRPr="0064241F">
              <w:rPr>
                <w:sz w:val="22"/>
              </w:rPr>
              <w:t>Not Specified</w:t>
            </w:r>
          </w:p>
        </w:tc>
      </w:tr>
    </w:tbl>
    <w:p w:rsidR="00581C15" w:rsidRPr="00F91193" w:rsidRDefault="00581C15" w:rsidP="00581C15">
      <w:pPr>
        <w:rPr>
          <w:b/>
          <w:sz w:val="28"/>
        </w:rPr>
      </w:pPr>
    </w:p>
    <w:p w:rsidR="00581C15" w:rsidRPr="0064241F" w:rsidRDefault="00581C15" w:rsidP="00581C15">
      <w:pPr>
        <w:spacing w:before="6" w:line="260" w:lineRule="exact"/>
        <w:rPr>
          <w:b/>
          <w:sz w:val="24"/>
          <w:szCs w:val="26"/>
        </w:rPr>
      </w:pPr>
      <w:r w:rsidRPr="0064241F">
        <w:rPr>
          <w:b/>
          <w:sz w:val="24"/>
          <w:szCs w:val="26"/>
        </w:rPr>
        <w:t>Course Objectives</w:t>
      </w:r>
    </w:p>
    <w:tbl>
      <w:tblPr>
        <w:tblW w:w="5000" w:type="pct"/>
        <w:tblCellMar>
          <w:left w:w="0" w:type="dxa"/>
          <w:right w:w="0" w:type="dxa"/>
        </w:tblCellMar>
        <w:tblLook w:val="01E0" w:firstRow="1" w:lastRow="1" w:firstColumn="1" w:lastColumn="1" w:noHBand="0" w:noVBand="0"/>
      </w:tblPr>
      <w:tblGrid>
        <w:gridCol w:w="10454"/>
      </w:tblGrid>
      <w:tr w:rsidR="00581C15" w:rsidRPr="00081BC6" w:rsidTr="00EF0C19">
        <w:trPr>
          <w:trHeight w:hRule="exact" w:val="2145"/>
        </w:trPr>
        <w:tc>
          <w:tcPr>
            <w:tcW w:w="5000" w:type="pct"/>
            <w:tcBorders>
              <w:top w:val="single" w:sz="5" w:space="0" w:color="000000"/>
              <w:left w:val="single" w:sz="5" w:space="0" w:color="000000"/>
              <w:bottom w:val="single" w:sz="5" w:space="0" w:color="000000"/>
              <w:right w:val="single" w:sz="5" w:space="0" w:color="000000"/>
            </w:tcBorders>
          </w:tcPr>
          <w:p w:rsidR="00581C15" w:rsidRPr="00F91193" w:rsidRDefault="00581C15" w:rsidP="00EF0C19">
            <w:pPr>
              <w:spacing w:before="5" w:line="100" w:lineRule="exact"/>
              <w:rPr>
                <w:sz w:val="22"/>
                <w:szCs w:val="10"/>
              </w:rPr>
            </w:pPr>
          </w:p>
          <w:p w:rsidR="00841099" w:rsidRPr="00841099" w:rsidRDefault="00841099" w:rsidP="00841099">
            <w:pPr>
              <w:rPr>
                <w:color w:val="000000"/>
                <w:sz w:val="24"/>
                <w:szCs w:val="24"/>
              </w:rPr>
            </w:pPr>
            <w:r w:rsidRPr="00841099">
              <w:rPr>
                <w:color w:val="000000"/>
                <w:sz w:val="24"/>
                <w:szCs w:val="24"/>
              </w:rPr>
              <w:t xml:space="preserve">This course is a fundamental base for knowledge about mobile computing and application development platforms. </w:t>
            </w:r>
            <w:r w:rsidR="00267A8C">
              <w:rPr>
                <w:color w:val="000000"/>
                <w:sz w:val="24"/>
                <w:szCs w:val="24"/>
              </w:rPr>
              <w:t xml:space="preserve">The knowledge </w:t>
            </w:r>
            <w:r w:rsidRPr="00841099">
              <w:rPr>
                <w:color w:val="000000"/>
                <w:sz w:val="24"/>
                <w:szCs w:val="24"/>
              </w:rPr>
              <w:t>of algorithm design and programming gained in programming courses with continued emphasis on the logic underlying the transition from specification to program. Particular attention is paid to issues arising in the implementation of mobile applications: specifically, for android using databases and offline storage and web based services</w:t>
            </w:r>
            <w:r w:rsidR="00267A8C">
              <w:rPr>
                <w:color w:val="000000"/>
                <w:sz w:val="24"/>
                <w:szCs w:val="24"/>
              </w:rPr>
              <w:t xml:space="preserve"> u</w:t>
            </w:r>
            <w:r w:rsidRPr="00841099">
              <w:rPr>
                <w:color w:val="000000"/>
                <w:sz w:val="24"/>
                <w:szCs w:val="24"/>
              </w:rPr>
              <w:t>sing object-oriented programming techniques.</w:t>
            </w:r>
          </w:p>
          <w:p w:rsidR="00581C15" w:rsidRPr="00F91193" w:rsidRDefault="00581C15" w:rsidP="00EF0C19">
            <w:pPr>
              <w:spacing w:line="253" w:lineRule="auto"/>
              <w:ind w:left="111" w:right="47" w:firstLine="8"/>
              <w:jc w:val="both"/>
              <w:rPr>
                <w:sz w:val="22"/>
                <w:szCs w:val="19"/>
              </w:rPr>
            </w:pPr>
          </w:p>
        </w:tc>
      </w:tr>
    </w:tbl>
    <w:p w:rsidR="00581C15" w:rsidRDefault="00581C15" w:rsidP="00581C15"/>
    <w:p w:rsidR="00581C15" w:rsidRPr="0064241F" w:rsidRDefault="00581C15" w:rsidP="00581C15">
      <w:pPr>
        <w:spacing w:before="6" w:line="260" w:lineRule="exact"/>
        <w:rPr>
          <w:b/>
          <w:sz w:val="24"/>
          <w:szCs w:val="26"/>
        </w:rPr>
      </w:pPr>
      <w:r>
        <w:rPr>
          <w:b/>
          <w:sz w:val="24"/>
          <w:szCs w:val="26"/>
        </w:rPr>
        <w:t>Catalog Description</w:t>
      </w:r>
    </w:p>
    <w:tbl>
      <w:tblPr>
        <w:tblW w:w="5000" w:type="pct"/>
        <w:tblCellMar>
          <w:left w:w="0" w:type="dxa"/>
          <w:right w:w="0" w:type="dxa"/>
        </w:tblCellMar>
        <w:tblLook w:val="01E0" w:firstRow="1" w:lastRow="1" w:firstColumn="1" w:lastColumn="1" w:noHBand="0" w:noVBand="0"/>
      </w:tblPr>
      <w:tblGrid>
        <w:gridCol w:w="10454"/>
      </w:tblGrid>
      <w:tr w:rsidR="00581C15" w:rsidRPr="00081BC6" w:rsidTr="00EF0C19">
        <w:trPr>
          <w:trHeight w:hRule="exact" w:val="799"/>
        </w:trPr>
        <w:tc>
          <w:tcPr>
            <w:tcW w:w="5000" w:type="pct"/>
            <w:tcBorders>
              <w:top w:val="single" w:sz="5" w:space="0" w:color="000000"/>
              <w:left w:val="single" w:sz="5" w:space="0" w:color="000000"/>
              <w:bottom w:val="single" w:sz="5" w:space="0" w:color="000000"/>
              <w:right w:val="single" w:sz="5" w:space="0" w:color="000000"/>
            </w:tcBorders>
          </w:tcPr>
          <w:p w:rsidR="00581C15" w:rsidRPr="00F91193" w:rsidRDefault="00581C15" w:rsidP="00EF0C19">
            <w:pPr>
              <w:spacing w:before="15" w:line="200" w:lineRule="exact"/>
              <w:rPr>
                <w:sz w:val="22"/>
              </w:rPr>
            </w:pPr>
          </w:p>
          <w:p w:rsidR="00581C15" w:rsidRPr="00F91193" w:rsidRDefault="00581C15" w:rsidP="00841099">
            <w:pPr>
              <w:ind w:left="101"/>
              <w:rPr>
                <w:sz w:val="22"/>
                <w:szCs w:val="19"/>
              </w:rPr>
            </w:pPr>
            <w:r w:rsidRPr="00F91193">
              <w:rPr>
                <w:spacing w:val="2"/>
                <w:sz w:val="22"/>
                <w:szCs w:val="19"/>
              </w:rPr>
              <w:t>CSC</w:t>
            </w:r>
            <w:r>
              <w:rPr>
                <w:spacing w:val="1"/>
                <w:sz w:val="22"/>
                <w:szCs w:val="19"/>
              </w:rPr>
              <w:t xml:space="preserve"> </w:t>
            </w:r>
            <w:r w:rsidR="00841099">
              <w:rPr>
                <w:spacing w:val="1"/>
                <w:sz w:val="22"/>
                <w:szCs w:val="19"/>
              </w:rPr>
              <w:t>455</w:t>
            </w:r>
          </w:p>
        </w:tc>
      </w:tr>
    </w:tbl>
    <w:p w:rsidR="0064241F" w:rsidRDefault="0064241F"/>
    <w:p w:rsidR="0064241F" w:rsidRDefault="0064241F" w:rsidP="00AE3E96">
      <w:pPr>
        <w:spacing w:before="6" w:line="260" w:lineRule="exact"/>
        <w:rPr>
          <w:b/>
          <w:sz w:val="24"/>
          <w:szCs w:val="26"/>
        </w:rPr>
      </w:pPr>
      <w:r w:rsidRPr="0064241F">
        <w:rPr>
          <w:b/>
          <w:sz w:val="24"/>
          <w:szCs w:val="26"/>
        </w:rPr>
        <w:t xml:space="preserve">Course </w:t>
      </w:r>
      <w:r>
        <w:rPr>
          <w:b/>
          <w:sz w:val="24"/>
          <w:szCs w:val="26"/>
        </w:rPr>
        <w:t>Content</w:t>
      </w:r>
    </w:p>
    <w:tbl>
      <w:tblPr>
        <w:tblStyle w:val="TableGrid"/>
        <w:tblW w:w="0" w:type="auto"/>
        <w:jc w:val="center"/>
        <w:tblLook w:val="04A0" w:firstRow="1" w:lastRow="0" w:firstColumn="1" w:lastColumn="0" w:noHBand="0" w:noVBand="1"/>
      </w:tblPr>
      <w:tblGrid>
        <w:gridCol w:w="1525"/>
        <w:gridCol w:w="1440"/>
        <w:gridCol w:w="4877"/>
        <w:gridCol w:w="2614"/>
      </w:tblGrid>
      <w:tr w:rsidR="00D342B0" w:rsidTr="00AE3E96">
        <w:trPr>
          <w:jc w:val="center"/>
        </w:trPr>
        <w:tc>
          <w:tcPr>
            <w:tcW w:w="1525" w:type="dxa"/>
            <w:vAlign w:val="center"/>
          </w:tcPr>
          <w:p w:rsidR="00D342B0" w:rsidRDefault="00D342B0" w:rsidP="00AE3E96">
            <w:pPr>
              <w:spacing w:before="6" w:line="260" w:lineRule="exact"/>
              <w:jc w:val="center"/>
              <w:rPr>
                <w:b/>
                <w:sz w:val="24"/>
                <w:szCs w:val="26"/>
              </w:rPr>
            </w:pPr>
            <w:r>
              <w:rPr>
                <w:b/>
                <w:sz w:val="24"/>
                <w:szCs w:val="26"/>
              </w:rPr>
              <w:t>Session No.</w:t>
            </w:r>
          </w:p>
        </w:tc>
        <w:tc>
          <w:tcPr>
            <w:tcW w:w="1440" w:type="dxa"/>
            <w:vAlign w:val="center"/>
          </w:tcPr>
          <w:p w:rsidR="00D342B0" w:rsidRDefault="00D342B0" w:rsidP="00AE3E96">
            <w:pPr>
              <w:spacing w:before="6" w:line="260" w:lineRule="exact"/>
              <w:jc w:val="center"/>
              <w:rPr>
                <w:b/>
                <w:sz w:val="24"/>
                <w:szCs w:val="26"/>
              </w:rPr>
            </w:pPr>
            <w:r>
              <w:rPr>
                <w:b/>
                <w:sz w:val="24"/>
                <w:szCs w:val="26"/>
              </w:rPr>
              <w:t>Week No.</w:t>
            </w:r>
          </w:p>
        </w:tc>
        <w:tc>
          <w:tcPr>
            <w:tcW w:w="4877" w:type="dxa"/>
            <w:vAlign w:val="center"/>
          </w:tcPr>
          <w:p w:rsidR="00D342B0" w:rsidRDefault="00D342B0" w:rsidP="00AE3E96">
            <w:pPr>
              <w:spacing w:before="6" w:line="260" w:lineRule="exact"/>
              <w:jc w:val="center"/>
              <w:rPr>
                <w:b/>
                <w:sz w:val="24"/>
                <w:szCs w:val="26"/>
              </w:rPr>
            </w:pPr>
            <w:r>
              <w:rPr>
                <w:b/>
                <w:sz w:val="24"/>
                <w:szCs w:val="26"/>
              </w:rPr>
              <w:t>Topic</w:t>
            </w:r>
          </w:p>
        </w:tc>
        <w:tc>
          <w:tcPr>
            <w:tcW w:w="2614" w:type="dxa"/>
            <w:vAlign w:val="center"/>
          </w:tcPr>
          <w:p w:rsidR="00D342B0" w:rsidRDefault="00D342B0" w:rsidP="00AE3E96">
            <w:pPr>
              <w:spacing w:before="6" w:line="260" w:lineRule="exact"/>
              <w:jc w:val="center"/>
              <w:rPr>
                <w:b/>
                <w:sz w:val="24"/>
                <w:szCs w:val="26"/>
              </w:rPr>
            </w:pPr>
            <w:r>
              <w:rPr>
                <w:b/>
                <w:sz w:val="24"/>
                <w:szCs w:val="26"/>
              </w:rPr>
              <w:t>Suggested Readings (Chapters)</w:t>
            </w:r>
          </w:p>
        </w:tc>
      </w:tr>
      <w:tr w:rsidR="00D342B0" w:rsidTr="00AE3E96">
        <w:trPr>
          <w:jc w:val="center"/>
        </w:trPr>
        <w:tc>
          <w:tcPr>
            <w:tcW w:w="1525" w:type="dxa"/>
            <w:vAlign w:val="center"/>
          </w:tcPr>
          <w:p w:rsidR="00D342B0" w:rsidRPr="00AE3E96" w:rsidRDefault="00AE3E96" w:rsidP="00AE3E96">
            <w:pPr>
              <w:spacing w:before="6" w:line="260" w:lineRule="exact"/>
              <w:jc w:val="center"/>
            </w:pPr>
            <w:r w:rsidRPr="00AE3E96">
              <w:t>01-03</w:t>
            </w:r>
          </w:p>
        </w:tc>
        <w:tc>
          <w:tcPr>
            <w:tcW w:w="1440" w:type="dxa"/>
            <w:vAlign w:val="center"/>
          </w:tcPr>
          <w:p w:rsidR="00D342B0" w:rsidRPr="00AE3E96" w:rsidRDefault="00AE3E96" w:rsidP="00AE3E96">
            <w:pPr>
              <w:spacing w:before="6" w:line="260" w:lineRule="exact"/>
              <w:jc w:val="center"/>
            </w:pPr>
            <w:r w:rsidRPr="00AE3E96">
              <w:t>01</w:t>
            </w:r>
          </w:p>
        </w:tc>
        <w:tc>
          <w:tcPr>
            <w:tcW w:w="4877" w:type="dxa"/>
            <w:vAlign w:val="center"/>
          </w:tcPr>
          <w:p w:rsidR="00D17AE9" w:rsidRDefault="00D17AE9" w:rsidP="00D17AE9">
            <w:pPr>
              <w:pStyle w:val="ListParagraph"/>
              <w:numPr>
                <w:ilvl w:val="0"/>
                <w:numId w:val="4"/>
              </w:numPr>
              <w:spacing w:before="6" w:line="260" w:lineRule="exact"/>
            </w:pPr>
            <w:r>
              <w:t>Introduction to Android</w:t>
            </w:r>
          </w:p>
          <w:p w:rsidR="00D17AE9" w:rsidRDefault="00D17AE9" w:rsidP="00D17AE9">
            <w:pPr>
              <w:pStyle w:val="ListParagraph"/>
              <w:numPr>
                <w:ilvl w:val="0"/>
                <w:numId w:val="4"/>
              </w:numPr>
              <w:spacing w:before="6" w:line="260" w:lineRule="exact"/>
            </w:pPr>
            <w:r>
              <w:t>Installation of Android Studio</w:t>
            </w:r>
          </w:p>
          <w:p w:rsidR="00D17AE9" w:rsidRDefault="00D17AE9" w:rsidP="00D17AE9">
            <w:pPr>
              <w:pStyle w:val="ListParagraph"/>
              <w:numPr>
                <w:ilvl w:val="0"/>
                <w:numId w:val="4"/>
              </w:numPr>
              <w:spacing w:before="6" w:line="260" w:lineRule="exact"/>
            </w:pPr>
            <w:r>
              <w:t>Understanding Android Architecture and Runtime Environment</w:t>
            </w:r>
          </w:p>
          <w:p w:rsidR="00593CEC" w:rsidRPr="00AE3E96" w:rsidRDefault="00D17AE9" w:rsidP="00D17AE9">
            <w:pPr>
              <w:pStyle w:val="ListParagraph"/>
              <w:numPr>
                <w:ilvl w:val="0"/>
                <w:numId w:val="4"/>
              </w:numPr>
              <w:spacing w:before="6" w:line="260" w:lineRule="exact"/>
            </w:pPr>
            <w:r>
              <w:t>Building Android First App (Hello World!)</w:t>
            </w:r>
          </w:p>
        </w:tc>
        <w:tc>
          <w:tcPr>
            <w:tcW w:w="2614" w:type="dxa"/>
            <w:vAlign w:val="center"/>
          </w:tcPr>
          <w:p w:rsidR="00AE3E96" w:rsidRPr="00AE3E96" w:rsidRDefault="00D17AE9" w:rsidP="007645CF">
            <w:pPr>
              <w:spacing w:before="6" w:line="260" w:lineRule="exact"/>
              <w:jc w:val="center"/>
            </w:pPr>
            <w:r>
              <w:t>Book Chapter (1, 2) and Lecture Notes</w:t>
            </w:r>
          </w:p>
        </w:tc>
      </w:tr>
      <w:tr w:rsidR="00D342B0" w:rsidTr="00AE3E96">
        <w:trPr>
          <w:jc w:val="center"/>
        </w:trPr>
        <w:tc>
          <w:tcPr>
            <w:tcW w:w="1525" w:type="dxa"/>
            <w:vAlign w:val="center"/>
          </w:tcPr>
          <w:p w:rsidR="00D342B0" w:rsidRPr="00AE3E96" w:rsidRDefault="00AE3E96" w:rsidP="00AE3E96">
            <w:pPr>
              <w:spacing w:before="6" w:line="260" w:lineRule="exact"/>
              <w:jc w:val="center"/>
            </w:pPr>
            <w:r>
              <w:t>04-06</w:t>
            </w:r>
          </w:p>
        </w:tc>
        <w:tc>
          <w:tcPr>
            <w:tcW w:w="1440" w:type="dxa"/>
            <w:vAlign w:val="center"/>
          </w:tcPr>
          <w:p w:rsidR="00D342B0" w:rsidRPr="00AE3E96" w:rsidRDefault="00AE3E96" w:rsidP="00AE3E96">
            <w:pPr>
              <w:spacing w:before="6" w:line="260" w:lineRule="exact"/>
              <w:jc w:val="center"/>
            </w:pPr>
            <w:r>
              <w:t>02</w:t>
            </w:r>
          </w:p>
        </w:tc>
        <w:tc>
          <w:tcPr>
            <w:tcW w:w="4877" w:type="dxa"/>
            <w:vAlign w:val="center"/>
          </w:tcPr>
          <w:p w:rsidR="00D17AE9" w:rsidRDefault="00D17AE9" w:rsidP="00D17AE9">
            <w:pPr>
              <w:pStyle w:val="ListParagraph"/>
              <w:numPr>
                <w:ilvl w:val="0"/>
                <w:numId w:val="5"/>
              </w:numPr>
              <w:spacing w:before="6" w:line="260" w:lineRule="exact"/>
            </w:pPr>
            <w:r>
              <w:t>Introduction to Cross Platform App Development Tools</w:t>
            </w:r>
          </w:p>
          <w:p w:rsidR="00D17AE9" w:rsidRDefault="00D17AE9" w:rsidP="00D17AE9">
            <w:pPr>
              <w:pStyle w:val="ListParagraph"/>
              <w:numPr>
                <w:ilvl w:val="0"/>
                <w:numId w:val="5"/>
              </w:numPr>
              <w:spacing w:before="6" w:line="260" w:lineRule="exact"/>
            </w:pPr>
            <w:r w:rsidRPr="001C2CB0">
              <w:rPr>
                <w:b/>
              </w:rPr>
              <w:t>A guest lecture on cross platform app development tools (React Native</w:t>
            </w:r>
            <w:r>
              <w:t>)</w:t>
            </w:r>
          </w:p>
          <w:p w:rsidR="00D17AE9" w:rsidRPr="00AE3E96" w:rsidRDefault="00D17AE9" w:rsidP="00D17AE9">
            <w:pPr>
              <w:pStyle w:val="ListParagraph"/>
              <w:numPr>
                <w:ilvl w:val="0"/>
                <w:numId w:val="5"/>
              </w:numPr>
              <w:spacing w:before="6" w:line="260" w:lineRule="exact"/>
            </w:pPr>
            <w:r>
              <w:t>Exercise and Practice Tasks (React Native)</w:t>
            </w:r>
          </w:p>
        </w:tc>
        <w:tc>
          <w:tcPr>
            <w:tcW w:w="2614" w:type="dxa"/>
            <w:vAlign w:val="center"/>
          </w:tcPr>
          <w:p w:rsidR="00D342B0" w:rsidRPr="00AE3E96" w:rsidRDefault="00D17AE9" w:rsidP="00AE3E96">
            <w:pPr>
              <w:spacing w:before="6" w:line="260" w:lineRule="exact"/>
              <w:jc w:val="center"/>
            </w:pPr>
            <w:r>
              <w:t>Lecture Notes</w:t>
            </w:r>
          </w:p>
        </w:tc>
      </w:tr>
      <w:tr w:rsidR="00D342B0" w:rsidTr="00AE3E96">
        <w:trPr>
          <w:jc w:val="center"/>
        </w:trPr>
        <w:tc>
          <w:tcPr>
            <w:tcW w:w="1525" w:type="dxa"/>
            <w:vAlign w:val="center"/>
          </w:tcPr>
          <w:p w:rsidR="00D342B0" w:rsidRPr="00AE3E96" w:rsidRDefault="00AE3E96" w:rsidP="00AE3E96">
            <w:pPr>
              <w:spacing w:before="6" w:line="260" w:lineRule="exact"/>
              <w:jc w:val="center"/>
            </w:pPr>
            <w:r>
              <w:t>07-09</w:t>
            </w:r>
          </w:p>
        </w:tc>
        <w:tc>
          <w:tcPr>
            <w:tcW w:w="1440" w:type="dxa"/>
            <w:vAlign w:val="center"/>
          </w:tcPr>
          <w:p w:rsidR="00D342B0" w:rsidRPr="00AE3E96" w:rsidRDefault="00AE3E96" w:rsidP="00AE3E96">
            <w:pPr>
              <w:spacing w:before="6" w:line="260" w:lineRule="exact"/>
              <w:jc w:val="center"/>
            </w:pPr>
            <w:r>
              <w:t>03</w:t>
            </w:r>
          </w:p>
        </w:tc>
        <w:tc>
          <w:tcPr>
            <w:tcW w:w="4877" w:type="dxa"/>
            <w:vAlign w:val="center"/>
          </w:tcPr>
          <w:p w:rsidR="00D342B0" w:rsidRDefault="00AE3E96" w:rsidP="0063508E">
            <w:pPr>
              <w:pStyle w:val="ListParagraph"/>
              <w:numPr>
                <w:ilvl w:val="0"/>
                <w:numId w:val="6"/>
              </w:numPr>
              <w:spacing w:before="6" w:line="260" w:lineRule="exact"/>
            </w:pPr>
            <w:r>
              <w:t>Understanding the hierarchy of Android Project</w:t>
            </w:r>
          </w:p>
          <w:p w:rsidR="00AE3E96" w:rsidRDefault="00AE3E96" w:rsidP="0063508E">
            <w:pPr>
              <w:pStyle w:val="ListParagraph"/>
              <w:numPr>
                <w:ilvl w:val="0"/>
                <w:numId w:val="6"/>
              </w:numPr>
              <w:spacing w:before="6" w:line="260" w:lineRule="exact"/>
            </w:pPr>
            <w:r>
              <w:t>Using the tools</w:t>
            </w:r>
            <w:r w:rsidR="00D3427D">
              <w:t xml:space="preserve"> (ADB, Emulator, Monitor and Debugger)</w:t>
            </w:r>
          </w:p>
          <w:p w:rsidR="00B94566" w:rsidRDefault="00B94566" w:rsidP="0063508E">
            <w:pPr>
              <w:pStyle w:val="ListParagraph"/>
              <w:numPr>
                <w:ilvl w:val="0"/>
                <w:numId w:val="6"/>
              </w:numPr>
              <w:spacing w:before="6" w:line="260" w:lineRule="exact"/>
            </w:pPr>
            <w:r>
              <w:t>Understanding LifeCycle of android App (Activity)</w:t>
            </w:r>
          </w:p>
          <w:p w:rsidR="0063508E" w:rsidRPr="00AE3E96" w:rsidRDefault="0063508E" w:rsidP="0077197A">
            <w:pPr>
              <w:pStyle w:val="ListParagraph"/>
              <w:numPr>
                <w:ilvl w:val="0"/>
                <w:numId w:val="6"/>
              </w:numPr>
              <w:spacing w:before="6" w:line="260" w:lineRule="exact"/>
            </w:pPr>
            <w:r>
              <w:t>Using Layouts, Basic widgets</w:t>
            </w:r>
          </w:p>
        </w:tc>
        <w:tc>
          <w:tcPr>
            <w:tcW w:w="2614" w:type="dxa"/>
            <w:vAlign w:val="center"/>
          </w:tcPr>
          <w:p w:rsidR="00D342B0" w:rsidRPr="00AE3E96" w:rsidRDefault="00AE3E96" w:rsidP="00AE3E96">
            <w:pPr>
              <w:spacing w:before="6" w:line="260" w:lineRule="exact"/>
              <w:jc w:val="center"/>
            </w:pPr>
            <w:r>
              <w:t>Book Chapter (2, 3) and Lecture Notes</w:t>
            </w:r>
          </w:p>
        </w:tc>
      </w:tr>
      <w:tr w:rsidR="00D342B0" w:rsidTr="00AE3E96">
        <w:trPr>
          <w:jc w:val="center"/>
        </w:trPr>
        <w:tc>
          <w:tcPr>
            <w:tcW w:w="1525" w:type="dxa"/>
            <w:vAlign w:val="center"/>
          </w:tcPr>
          <w:p w:rsidR="00D342B0" w:rsidRPr="00AE3E96" w:rsidRDefault="000C6A4A" w:rsidP="00AE3E96">
            <w:pPr>
              <w:spacing w:before="6" w:line="260" w:lineRule="exact"/>
              <w:jc w:val="center"/>
            </w:pPr>
            <w:r>
              <w:t>10-12</w:t>
            </w:r>
          </w:p>
        </w:tc>
        <w:tc>
          <w:tcPr>
            <w:tcW w:w="1440" w:type="dxa"/>
            <w:vAlign w:val="center"/>
          </w:tcPr>
          <w:p w:rsidR="00D342B0" w:rsidRPr="00AE3E96" w:rsidRDefault="000C6A4A" w:rsidP="00AE3E96">
            <w:pPr>
              <w:spacing w:before="6" w:line="260" w:lineRule="exact"/>
              <w:jc w:val="center"/>
            </w:pPr>
            <w:r>
              <w:t>04</w:t>
            </w:r>
          </w:p>
        </w:tc>
        <w:tc>
          <w:tcPr>
            <w:tcW w:w="4877" w:type="dxa"/>
            <w:vAlign w:val="center"/>
          </w:tcPr>
          <w:p w:rsidR="000C6A4A" w:rsidRDefault="000C6A4A" w:rsidP="005F6520">
            <w:pPr>
              <w:pStyle w:val="ListParagraph"/>
              <w:numPr>
                <w:ilvl w:val="0"/>
                <w:numId w:val="7"/>
              </w:numPr>
              <w:spacing w:before="6" w:line="260" w:lineRule="exact"/>
            </w:pPr>
            <w:r>
              <w:t>Using Events to work with widgets</w:t>
            </w:r>
          </w:p>
          <w:p w:rsidR="000C6A4A" w:rsidRDefault="000C6A4A" w:rsidP="005F6520">
            <w:pPr>
              <w:pStyle w:val="ListParagraph"/>
              <w:numPr>
                <w:ilvl w:val="0"/>
                <w:numId w:val="7"/>
              </w:numPr>
              <w:spacing w:before="6" w:line="260" w:lineRule="exact"/>
            </w:pPr>
            <w:r>
              <w:t>Working with Intents</w:t>
            </w:r>
            <w:r w:rsidR="007722EC">
              <w:t xml:space="preserve"> (Implicit and Explicit)</w:t>
            </w:r>
          </w:p>
          <w:p w:rsidR="000C6A4A" w:rsidRDefault="000C6A4A" w:rsidP="005F6520">
            <w:pPr>
              <w:pStyle w:val="ListParagraph"/>
              <w:numPr>
                <w:ilvl w:val="0"/>
                <w:numId w:val="7"/>
              </w:numPr>
              <w:spacing w:before="6" w:line="260" w:lineRule="exact"/>
            </w:pPr>
            <w:r>
              <w:t>Creating apps with multiple activities</w:t>
            </w:r>
          </w:p>
          <w:p w:rsidR="000C6A4A" w:rsidRPr="00AE3E96" w:rsidRDefault="0014000C" w:rsidP="005F6520">
            <w:pPr>
              <w:pStyle w:val="ListParagraph"/>
              <w:numPr>
                <w:ilvl w:val="0"/>
                <w:numId w:val="7"/>
              </w:numPr>
              <w:spacing w:before="6" w:line="260" w:lineRule="exact"/>
            </w:pPr>
            <w:r>
              <w:t>Working with Intent Filter</w:t>
            </w:r>
          </w:p>
        </w:tc>
        <w:tc>
          <w:tcPr>
            <w:tcW w:w="2614" w:type="dxa"/>
            <w:vAlign w:val="center"/>
          </w:tcPr>
          <w:p w:rsidR="00D342B0" w:rsidRPr="00AE3E96" w:rsidRDefault="000C6A4A" w:rsidP="00AE3E96">
            <w:pPr>
              <w:spacing w:before="6" w:line="260" w:lineRule="exact"/>
              <w:jc w:val="center"/>
            </w:pPr>
            <w:r>
              <w:t>Book Chapter (3</w:t>
            </w:r>
            <w:r w:rsidR="00BC2C27">
              <w:t>, 4, 5</w:t>
            </w:r>
            <w:r>
              <w:t>) and Lecture Notes</w:t>
            </w:r>
          </w:p>
        </w:tc>
      </w:tr>
      <w:tr w:rsidR="00D342B0" w:rsidTr="00AE3E96">
        <w:trPr>
          <w:jc w:val="center"/>
        </w:trPr>
        <w:tc>
          <w:tcPr>
            <w:tcW w:w="1525" w:type="dxa"/>
            <w:vAlign w:val="center"/>
          </w:tcPr>
          <w:p w:rsidR="00D342B0" w:rsidRPr="00AE3E96" w:rsidRDefault="00526506" w:rsidP="00AE3E96">
            <w:pPr>
              <w:spacing w:before="6" w:line="260" w:lineRule="exact"/>
              <w:jc w:val="center"/>
            </w:pPr>
            <w:r>
              <w:t>12-15</w:t>
            </w:r>
          </w:p>
        </w:tc>
        <w:tc>
          <w:tcPr>
            <w:tcW w:w="1440" w:type="dxa"/>
            <w:vAlign w:val="center"/>
          </w:tcPr>
          <w:p w:rsidR="00D342B0" w:rsidRPr="00AE3E96" w:rsidRDefault="00526506" w:rsidP="00AE3E96">
            <w:pPr>
              <w:spacing w:before="6" w:line="260" w:lineRule="exact"/>
              <w:jc w:val="center"/>
            </w:pPr>
            <w:r>
              <w:t>05</w:t>
            </w:r>
          </w:p>
        </w:tc>
        <w:tc>
          <w:tcPr>
            <w:tcW w:w="4877" w:type="dxa"/>
            <w:vAlign w:val="center"/>
          </w:tcPr>
          <w:p w:rsidR="00D342B0" w:rsidRDefault="00526506" w:rsidP="005F6520">
            <w:pPr>
              <w:pStyle w:val="ListParagraph"/>
              <w:numPr>
                <w:ilvl w:val="0"/>
                <w:numId w:val="8"/>
              </w:numPr>
              <w:spacing w:before="6" w:line="260" w:lineRule="exact"/>
            </w:pPr>
            <w:r>
              <w:t>Understanding the state preferences</w:t>
            </w:r>
          </w:p>
          <w:p w:rsidR="00B94566" w:rsidRDefault="00B94566" w:rsidP="005F6520">
            <w:pPr>
              <w:pStyle w:val="ListParagraph"/>
              <w:numPr>
                <w:ilvl w:val="0"/>
                <w:numId w:val="8"/>
              </w:numPr>
              <w:spacing w:before="6" w:line="260" w:lineRule="exact"/>
            </w:pPr>
            <w:r>
              <w:t>Understanding state of an application</w:t>
            </w:r>
            <w:r w:rsidR="00F752D0">
              <w:t>, How to maintain it, and how to restore it.</w:t>
            </w:r>
          </w:p>
          <w:p w:rsidR="00B94566" w:rsidRDefault="00B94566" w:rsidP="005F6520">
            <w:pPr>
              <w:pStyle w:val="ListParagraph"/>
              <w:numPr>
                <w:ilvl w:val="0"/>
                <w:numId w:val="8"/>
              </w:numPr>
              <w:spacing w:before="6" w:line="260" w:lineRule="exact"/>
            </w:pPr>
            <w:r>
              <w:t>Create app based state preferences</w:t>
            </w:r>
          </w:p>
          <w:p w:rsidR="00526506" w:rsidRPr="00AE3E96" w:rsidRDefault="00B94566" w:rsidP="00F752D0">
            <w:pPr>
              <w:pStyle w:val="ListParagraph"/>
              <w:numPr>
                <w:ilvl w:val="0"/>
                <w:numId w:val="8"/>
              </w:numPr>
              <w:spacing w:before="6" w:line="260" w:lineRule="exact"/>
            </w:pPr>
            <w:r>
              <w:t>Create activity based shared preferences</w:t>
            </w:r>
          </w:p>
        </w:tc>
        <w:tc>
          <w:tcPr>
            <w:tcW w:w="2614" w:type="dxa"/>
            <w:vAlign w:val="center"/>
          </w:tcPr>
          <w:p w:rsidR="00D342B0" w:rsidRPr="00AE3E96" w:rsidRDefault="00526506" w:rsidP="00AE3E96">
            <w:pPr>
              <w:spacing w:before="6" w:line="260" w:lineRule="exact"/>
              <w:jc w:val="center"/>
            </w:pPr>
            <w:r>
              <w:t>Book Chapter (7) and Lecture Notes</w:t>
            </w:r>
          </w:p>
        </w:tc>
      </w:tr>
      <w:tr w:rsidR="00526506" w:rsidTr="00526506">
        <w:trPr>
          <w:trHeight w:val="557"/>
          <w:jc w:val="center"/>
        </w:trPr>
        <w:tc>
          <w:tcPr>
            <w:tcW w:w="10456" w:type="dxa"/>
            <w:gridSpan w:val="4"/>
            <w:vAlign w:val="center"/>
          </w:tcPr>
          <w:p w:rsidR="00526506" w:rsidRPr="00526506" w:rsidRDefault="00526506" w:rsidP="00AE3E96">
            <w:pPr>
              <w:spacing w:before="6" w:line="260" w:lineRule="exact"/>
              <w:jc w:val="center"/>
              <w:rPr>
                <w:b/>
              </w:rPr>
            </w:pPr>
            <w:r w:rsidRPr="00526506">
              <w:rPr>
                <w:b/>
                <w:sz w:val="32"/>
              </w:rPr>
              <w:t>First Mid Term Exam</w:t>
            </w:r>
          </w:p>
        </w:tc>
      </w:tr>
      <w:tr w:rsidR="00D342B0" w:rsidTr="00AE3E96">
        <w:trPr>
          <w:jc w:val="center"/>
        </w:trPr>
        <w:tc>
          <w:tcPr>
            <w:tcW w:w="1525" w:type="dxa"/>
            <w:vAlign w:val="center"/>
          </w:tcPr>
          <w:p w:rsidR="00D342B0" w:rsidRPr="00AE3E96" w:rsidRDefault="00526506" w:rsidP="00AE3E96">
            <w:pPr>
              <w:spacing w:before="6" w:line="260" w:lineRule="exact"/>
              <w:jc w:val="center"/>
            </w:pPr>
            <w:r>
              <w:lastRenderedPageBreak/>
              <w:t>16-18</w:t>
            </w:r>
          </w:p>
        </w:tc>
        <w:tc>
          <w:tcPr>
            <w:tcW w:w="1440" w:type="dxa"/>
            <w:vAlign w:val="center"/>
          </w:tcPr>
          <w:p w:rsidR="00D342B0" w:rsidRPr="00AE3E96" w:rsidRDefault="00526506" w:rsidP="00AE3E96">
            <w:pPr>
              <w:spacing w:before="6" w:line="260" w:lineRule="exact"/>
              <w:jc w:val="center"/>
            </w:pPr>
            <w:r>
              <w:t>06</w:t>
            </w:r>
          </w:p>
        </w:tc>
        <w:tc>
          <w:tcPr>
            <w:tcW w:w="4877" w:type="dxa"/>
            <w:vAlign w:val="center"/>
          </w:tcPr>
          <w:p w:rsidR="00D342B0" w:rsidRDefault="00526506" w:rsidP="005F6520">
            <w:pPr>
              <w:pStyle w:val="ListParagraph"/>
              <w:numPr>
                <w:ilvl w:val="0"/>
                <w:numId w:val="9"/>
              </w:numPr>
              <w:spacing w:before="6" w:line="260" w:lineRule="exact"/>
            </w:pPr>
            <w:r>
              <w:t>Adding Menu Bars</w:t>
            </w:r>
          </w:p>
          <w:p w:rsidR="00526506" w:rsidRDefault="00526506" w:rsidP="005F6520">
            <w:pPr>
              <w:pStyle w:val="ListParagraph"/>
              <w:numPr>
                <w:ilvl w:val="0"/>
                <w:numId w:val="9"/>
              </w:numPr>
              <w:spacing w:before="6" w:line="260" w:lineRule="exact"/>
            </w:pPr>
            <w:r>
              <w:t>Working with the Media Player</w:t>
            </w:r>
          </w:p>
          <w:p w:rsidR="00526506" w:rsidRPr="00AE3E96" w:rsidRDefault="00526506" w:rsidP="005F6520">
            <w:pPr>
              <w:pStyle w:val="ListParagraph"/>
              <w:numPr>
                <w:ilvl w:val="0"/>
                <w:numId w:val="9"/>
              </w:numPr>
              <w:spacing w:before="6" w:line="260" w:lineRule="exact"/>
            </w:pPr>
            <w:r>
              <w:t>Camera and Implicit Intent working</w:t>
            </w:r>
          </w:p>
        </w:tc>
        <w:tc>
          <w:tcPr>
            <w:tcW w:w="2614" w:type="dxa"/>
            <w:vAlign w:val="center"/>
          </w:tcPr>
          <w:p w:rsidR="00D342B0" w:rsidRPr="00AE3E96" w:rsidRDefault="00526506" w:rsidP="00AE3E96">
            <w:pPr>
              <w:spacing w:before="6" w:line="260" w:lineRule="exact"/>
              <w:jc w:val="center"/>
            </w:pPr>
            <w:r>
              <w:t>Book Chapter (15) and Lecture Notes</w:t>
            </w:r>
          </w:p>
        </w:tc>
      </w:tr>
      <w:tr w:rsidR="00526506" w:rsidTr="00AE3E96">
        <w:trPr>
          <w:jc w:val="center"/>
        </w:trPr>
        <w:tc>
          <w:tcPr>
            <w:tcW w:w="1525" w:type="dxa"/>
            <w:vAlign w:val="center"/>
          </w:tcPr>
          <w:p w:rsidR="00526506" w:rsidRPr="00AE3E96" w:rsidRDefault="00526506" w:rsidP="00AE3E96">
            <w:pPr>
              <w:spacing w:before="6" w:line="260" w:lineRule="exact"/>
              <w:jc w:val="center"/>
            </w:pPr>
            <w:r>
              <w:t>19-21</w:t>
            </w:r>
          </w:p>
        </w:tc>
        <w:tc>
          <w:tcPr>
            <w:tcW w:w="1440" w:type="dxa"/>
            <w:vAlign w:val="center"/>
          </w:tcPr>
          <w:p w:rsidR="00526506" w:rsidRPr="00AE3E96" w:rsidRDefault="00526506" w:rsidP="00AE3E96">
            <w:pPr>
              <w:spacing w:before="6" w:line="260" w:lineRule="exact"/>
              <w:jc w:val="center"/>
            </w:pPr>
            <w:r>
              <w:t>07</w:t>
            </w:r>
          </w:p>
        </w:tc>
        <w:tc>
          <w:tcPr>
            <w:tcW w:w="4877" w:type="dxa"/>
            <w:vAlign w:val="center"/>
          </w:tcPr>
          <w:p w:rsidR="00526506" w:rsidRDefault="00526506" w:rsidP="005F6520">
            <w:pPr>
              <w:pStyle w:val="ListParagraph"/>
              <w:numPr>
                <w:ilvl w:val="0"/>
                <w:numId w:val="10"/>
              </w:numPr>
              <w:spacing w:before="6" w:line="260" w:lineRule="exact"/>
            </w:pPr>
            <w:r>
              <w:t>Working with File storage</w:t>
            </w:r>
          </w:p>
          <w:p w:rsidR="0063508E" w:rsidRDefault="0063508E" w:rsidP="005F6520">
            <w:pPr>
              <w:pStyle w:val="ListParagraph"/>
              <w:numPr>
                <w:ilvl w:val="0"/>
                <w:numId w:val="10"/>
              </w:numPr>
              <w:spacing w:before="6" w:line="260" w:lineRule="exact"/>
            </w:pPr>
            <w:r>
              <w:t>Reading / Writing files</w:t>
            </w:r>
          </w:p>
          <w:p w:rsidR="0063508E" w:rsidRDefault="0063508E" w:rsidP="005F6520">
            <w:pPr>
              <w:pStyle w:val="ListParagraph"/>
              <w:numPr>
                <w:ilvl w:val="0"/>
                <w:numId w:val="10"/>
              </w:numPr>
              <w:spacing w:before="6" w:line="260" w:lineRule="exact"/>
            </w:pPr>
            <w:r>
              <w:t>Reading files from Raw and Online</w:t>
            </w:r>
          </w:p>
          <w:p w:rsidR="00305491" w:rsidRDefault="00526506" w:rsidP="005F6520">
            <w:pPr>
              <w:pStyle w:val="ListParagraph"/>
              <w:numPr>
                <w:ilvl w:val="0"/>
                <w:numId w:val="10"/>
              </w:numPr>
              <w:spacing w:before="6" w:line="260" w:lineRule="exact"/>
            </w:pPr>
            <w:r>
              <w:t>Lists and other widgets</w:t>
            </w:r>
          </w:p>
          <w:p w:rsidR="00305491" w:rsidRPr="00AE3E96" w:rsidRDefault="00305491" w:rsidP="005F6520">
            <w:pPr>
              <w:pStyle w:val="ListParagraph"/>
              <w:numPr>
                <w:ilvl w:val="0"/>
                <w:numId w:val="10"/>
              </w:numPr>
              <w:spacing w:before="6" w:line="260" w:lineRule="exact"/>
            </w:pPr>
            <w:r>
              <w:t>Working with Android Built In Database (SQLite)</w:t>
            </w:r>
          </w:p>
        </w:tc>
        <w:tc>
          <w:tcPr>
            <w:tcW w:w="2614" w:type="dxa"/>
            <w:vAlign w:val="center"/>
          </w:tcPr>
          <w:p w:rsidR="00526506" w:rsidRPr="00AE3E96" w:rsidRDefault="00526506" w:rsidP="00AE3E96">
            <w:pPr>
              <w:spacing w:before="6" w:line="260" w:lineRule="exact"/>
              <w:jc w:val="center"/>
            </w:pPr>
            <w:r>
              <w:t>Book Chapter (7</w:t>
            </w:r>
            <w:r w:rsidR="00305491">
              <w:t>, 8</w:t>
            </w:r>
            <w:r>
              <w:t>) and Lecture Notes</w:t>
            </w:r>
          </w:p>
        </w:tc>
      </w:tr>
      <w:tr w:rsidR="00526506" w:rsidTr="00AE3E96">
        <w:trPr>
          <w:jc w:val="center"/>
        </w:trPr>
        <w:tc>
          <w:tcPr>
            <w:tcW w:w="1525" w:type="dxa"/>
            <w:vAlign w:val="center"/>
          </w:tcPr>
          <w:p w:rsidR="00526506" w:rsidRPr="00AE3E96" w:rsidRDefault="00526506" w:rsidP="00AE3E96">
            <w:pPr>
              <w:spacing w:before="6" w:line="260" w:lineRule="exact"/>
              <w:jc w:val="center"/>
            </w:pPr>
            <w:r>
              <w:t>22-24</w:t>
            </w:r>
          </w:p>
        </w:tc>
        <w:tc>
          <w:tcPr>
            <w:tcW w:w="1440" w:type="dxa"/>
            <w:vAlign w:val="center"/>
          </w:tcPr>
          <w:p w:rsidR="00526506" w:rsidRPr="00AE3E96" w:rsidRDefault="00526506" w:rsidP="00AE3E96">
            <w:pPr>
              <w:spacing w:before="6" w:line="260" w:lineRule="exact"/>
              <w:jc w:val="center"/>
            </w:pPr>
            <w:r>
              <w:t>08</w:t>
            </w:r>
          </w:p>
        </w:tc>
        <w:tc>
          <w:tcPr>
            <w:tcW w:w="4877" w:type="dxa"/>
            <w:vAlign w:val="center"/>
          </w:tcPr>
          <w:p w:rsidR="00526506" w:rsidRDefault="00526506" w:rsidP="005F6520">
            <w:pPr>
              <w:pStyle w:val="ListParagraph"/>
              <w:numPr>
                <w:ilvl w:val="0"/>
                <w:numId w:val="11"/>
              </w:numPr>
              <w:spacing w:before="6" w:line="260" w:lineRule="exact"/>
            </w:pPr>
            <w:r>
              <w:t>Working with Fragments</w:t>
            </w:r>
          </w:p>
          <w:p w:rsidR="00526506" w:rsidRDefault="00526506" w:rsidP="005F6520">
            <w:pPr>
              <w:pStyle w:val="ListParagraph"/>
              <w:numPr>
                <w:ilvl w:val="0"/>
                <w:numId w:val="11"/>
              </w:numPr>
              <w:spacing w:before="6" w:line="260" w:lineRule="exact"/>
            </w:pPr>
            <w:r>
              <w:t>Creating swipe functionality along with fragments</w:t>
            </w:r>
          </w:p>
          <w:p w:rsidR="00526506" w:rsidRPr="00AE3E96" w:rsidRDefault="00526506" w:rsidP="0014000C">
            <w:pPr>
              <w:pStyle w:val="ListParagraph"/>
              <w:numPr>
                <w:ilvl w:val="0"/>
                <w:numId w:val="11"/>
              </w:numPr>
              <w:spacing w:before="6" w:line="260" w:lineRule="exact"/>
            </w:pPr>
            <w:r>
              <w:t>Fragments using menu</w:t>
            </w:r>
          </w:p>
        </w:tc>
        <w:tc>
          <w:tcPr>
            <w:tcW w:w="2614" w:type="dxa"/>
            <w:vAlign w:val="center"/>
          </w:tcPr>
          <w:p w:rsidR="00526506" w:rsidRPr="00AE3E96" w:rsidRDefault="00526506" w:rsidP="00AE3E96">
            <w:pPr>
              <w:spacing w:before="6" w:line="260" w:lineRule="exact"/>
              <w:jc w:val="center"/>
            </w:pPr>
            <w:r>
              <w:t>Book Chapter (5) and Lecture Notes</w:t>
            </w:r>
          </w:p>
        </w:tc>
      </w:tr>
      <w:tr w:rsidR="00526506" w:rsidTr="00AE3E96">
        <w:trPr>
          <w:jc w:val="center"/>
        </w:trPr>
        <w:tc>
          <w:tcPr>
            <w:tcW w:w="1525" w:type="dxa"/>
            <w:vAlign w:val="center"/>
          </w:tcPr>
          <w:p w:rsidR="00526506" w:rsidRPr="00AE3E96" w:rsidRDefault="00526506" w:rsidP="00AE3E96">
            <w:pPr>
              <w:spacing w:before="6" w:line="260" w:lineRule="exact"/>
              <w:jc w:val="center"/>
            </w:pPr>
            <w:r>
              <w:t>25-27</w:t>
            </w:r>
          </w:p>
        </w:tc>
        <w:tc>
          <w:tcPr>
            <w:tcW w:w="1440" w:type="dxa"/>
            <w:vAlign w:val="center"/>
          </w:tcPr>
          <w:p w:rsidR="00526506" w:rsidRPr="00AE3E96" w:rsidRDefault="00526506" w:rsidP="00AE3E96">
            <w:pPr>
              <w:spacing w:before="6" w:line="260" w:lineRule="exact"/>
              <w:jc w:val="center"/>
            </w:pPr>
            <w:r>
              <w:t>09</w:t>
            </w:r>
          </w:p>
        </w:tc>
        <w:tc>
          <w:tcPr>
            <w:tcW w:w="4877" w:type="dxa"/>
            <w:vAlign w:val="center"/>
          </w:tcPr>
          <w:p w:rsidR="00526506" w:rsidRDefault="00526506" w:rsidP="005F6520">
            <w:pPr>
              <w:pStyle w:val="ListParagraph"/>
              <w:numPr>
                <w:ilvl w:val="0"/>
                <w:numId w:val="12"/>
              </w:numPr>
              <w:spacing w:before="6" w:line="260" w:lineRule="exact"/>
            </w:pPr>
            <w:r>
              <w:t>Android Text to Speech</w:t>
            </w:r>
          </w:p>
          <w:p w:rsidR="00526506" w:rsidRPr="00AE3E96" w:rsidRDefault="00526506" w:rsidP="005F6520">
            <w:pPr>
              <w:pStyle w:val="ListParagraph"/>
              <w:numPr>
                <w:ilvl w:val="0"/>
                <w:numId w:val="12"/>
              </w:numPr>
              <w:spacing w:before="6" w:line="260" w:lineRule="exact"/>
            </w:pPr>
            <w:r>
              <w:t>Android Speech to text</w:t>
            </w:r>
          </w:p>
        </w:tc>
        <w:tc>
          <w:tcPr>
            <w:tcW w:w="2614" w:type="dxa"/>
            <w:vAlign w:val="center"/>
          </w:tcPr>
          <w:p w:rsidR="00526506" w:rsidRPr="00AE3E96" w:rsidRDefault="00343F97" w:rsidP="00AE3E96">
            <w:pPr>
              <w:spacing w:before="6" w:line="260" w:lineRule="exact"/>
              <w:jc w:val="center"/>
            </w:pPr>
            <w:r>
              <w:t>Book Chapter (11) and Lecture Notes</w:t>
            </w:r>
          </w:p>
        </w:tc>
      </w:tr>
      <w:tr w:rsidR="00526506" w:rsidTr="00AE3E96">
        <w:trPr>
          <w:jc w:val="center"/>
        </w:trPr>
        <w:tc>
          <w:tcPr>
            <w:tcW w:w="1525" w:type="dxa"/>
            <w:vAlign w:val="center"/>
          </w:tcPr>
          <w:p w:rsidR="00526506" w:rsidRPr="00AE3E96" w:rsidRDefault="009D5A27" w:rsidP="00AE3E96">
            <w:pPr>
              <w:spacing w:before="6" w:line="260" w:lineRule="exact"/>
              <w:jc w:val="center"/>
            </w:pPr>
            <w:r>
              <w:t>28-30</w:t>
            </w:r>
          </w:p>
        </w:tc>
        <w:tc>
          <w:tcPr>
            <w:tcW w:w="1440" w:type="dxa"/>
            <w:vAlign w:val="center"/>
          </w:tcPr>
          <w:p w:rsidR="00526506" w:rsidRPr="00AE3E96" w:rsidRDefault="009D5A27" w:rsidP="00AE3E96">
            <w:pPr>
              <w:spacing w:before="6" w:line="260" w:lineRule="exact"/>
              <w:jc w:val="center"/>
            </w:pPr>
            <w:r>
              <w:t>10</w:t>
            </w:r>
          </w:p>
        </w:tc>
        <w:tc>
          <w:tcPr>
            <w:tcW w:w="4877" w:type="dxa"/>
            <w:vAlign w:val="center"/>
          </w:tcPr>
          <w:p w:rsidR="00526506" w:rsidRDefault="009D5A27" w:rsidP="005F6520">
            <w:pPr>
              <w:pStyle w:val="ListParagraph"/>
              <w:numPr>
                <w:ilvl w:val="0"/>
                <w:numId w:val="13"/>
              </w:numPr>
              <w:spacing w:before="6" w:line="260" w:lineRule="exact"/>
            </w:pPr>
            <w:r>
              <w:t>Working with Background Tasks</w:t>
            </w:r>
          </w:p>
          <w:p w:rsidR="009D5A27" w:rsidRDefault="009D5A27" w:rsidP="005F6520">
            <w:pPr>
              <w:pStyle w:val="ListParagraph"/>
              <w:numPr>
                <w:ilvl w:val="0"/>
                <w:numId w:val="13"/>
              </w:numPr>
              <w:spacing w:before="6" w:line="260" w:lineRule="exact"/>
            </w:pPr>
            <w:r>
              <w:t>Using services</w:t>
            </w:r>
          </w:p>
          <w:p w:rsidR="009D5A27" w:rsidRDefault="009D5A27" w:rsidP="005F6520">
            <w:pPr>
              <w:pStyle w:val="ListParagraph"/>
              <w:numPr>
                <w:ilvl w:val="0"/>
                <w:numId w:val="13"/>
              </w:numPr>
              <w:spacing w:before="6" w:line="260" w:lineRule="exact"/>
            </w:pPr>
            <w:r>
              <w:t>Bind service</w:t>
            </w:r>
          </w:p>
          <w:p w:rsidR="009D5A27" w:rsidRPr="00AE3E96" w:rsidRDefault="009D5A27" w:rsidP="005F6520">
            <w:pPr>
              <w:pStyle w:val="ListParagraph"/>
              <w:numPr>
                <w:ilvl w:val="0"/>
                <w:numId w:val="13"/>
              </w:numPr>
              <w:spacing w:before="6" w:line="260" w:lineRule="exact"/>
            </w:pPr>
            <w:r>
              <w:t>Threads, AssyncTask and Handlers</w:t>
            </w:r>
          </w:p>
        </w:tc>
        <w:tc>
          <w:tcPr>
            <w:tcW w:w="2614" w:type="dxa"/>
            <w:vAlign w:val="center"/>
          </w:tcPr>
          <w:p w:rsidR="00526506" w:rsidRPr="00AE3E96" w:rsidRDefault="009D5A27" w:rsidP="00AE3E96">
            <w:pPr>
              <w:spacing w:before="6" w:line="260" w:lineRule="exact"/>
              <w:jc w:val="center"/>
            </w:pPr>
            <w:r>
              <w:t>Book Chapter (09) and Lecture Notes</w:t>
            </w:r>
          </w:p>
        </w:tc>
      </w:tr>
      <w:tr w:rsidR="00A65DA9" w:rsidTr="00A65DA9">
        <w:trPr>
          <w:trHeight w:val="467"/>
          <w:jc w:val="center"/>
        </w:trPr>
        <w:tc>
          <w:tcPr>
            <w:tcW w:w="10456" w:type="dxa"/>
            <w:gridSpan w:val="4"/>
            <w:vAlign w:val="center"/>
          </w:tcPr>
          <w:p w:rsidR="00A65DA9" w:rsidRPr="00AE3E96" w:rsidRDefault="00A65DA9" w:rsidP="00AE3E96">
            <w:pPr>
              <w:spacing w:before="6" w:line="260" w:lineRule="exact"/>
              <w:jc w:val="center"/>
            </w:pPr>
            <w:r>
              <w:rPr>
                <w:b/>
                <w:sz w:val="32"/>
              </w:rPr>
              <w:t>Second</w:t>
            </w:r>
            <w:r w:rsidRPr="00526506">
              <w:rPr>
                <w:b/>
                <w:sz w:val="32"/>
              </w:rPr>
              <w:t xml:space="preserve"> Mid Term Exam</w:t>
            </w:r>
          </w:p>
        </w:tc>
      </w:tr>
      <w:tr w:rsidR="00A65DA9" w:rsidTr="00AE3E96">
        <w:trPr>
          <w:jc w:val="center"/>
        </w:trPr>
        <w:tc>
          <w:tcPr>
            <w:tcW w:w="1525" w:type="dxa"/>
            <w:vAlign w:val="center"/>
          </w:tcPr>
          <w:p w:rsidR="00A65DA9" w:rsidRPr="00AE3E96" w:rsidRDefault="00BC2C27" w:rsidP="00AE3E96">
            <w:pPr>
              <w:spacing w:before="6" w:line="260" w:lineRule="exact"/>
              <w:jc w:val="center"/>
            </w:pPr>
            <w:r>
              <w:t>31-33</w:t>
            </w:r>
          </w:p>
        </w:tc>
        <w:tc>
          <w:tcPr>
            <w:tcW w:w="1440" w:type="dxa"/>
            <w:vAlign w:val="center"/>
          </w:tcPr>
          <w:p w:rsidR="00A65DA9" w:rsidRPr="00AE3E96" w:rsidRDefault="00BC2C27" w:rsidP="00AE3E96">
            <w:pPr>
              <w:spacing w:before="6" w:line="260" w:lineRule="exact"/>
              <w:jc w:val="center"/>
            </w:pPr>
            <w:r>
              <w:t>11</w:t>
            </w:r>
          </w:p>
        </w:tc>
        <w:tc>
          <w:tcPr>
            <w:tcW w:w="4877" w:type="dxa"/>
            <w:vAlign w:val="center"/>
          </w:tcPr>
          <w:p w:rsidR="00BC2C27" w:rsidRDefault="00BC2C27" w:rsidP="005F6520">
            <w:pPr>
              <w:pStyle w:val="ListParagraph"/>
              <w:numPr>
                <w:ilvl w:val="0"/>
                <w:numId w:val="14"/>
              </w:numPr>
              <w:spacing w:before="6" w:line="260" w:lineRule="exact"/>
            </w:pPr>
            <w:r>
              <w:t>Broadcast receivers</w:t>
            </w:r>
          </w:p>
          <w:p w:rsidR="00BC2C27" w:rsidRDefault="00BC2C27" w:rsidP="005F6520">
            <w:pPr>
              <w:pStyle w:val="ListParagraph"/>
              <w:numPr>
                <w:ilvl w:val="0"/>
                <w:numId w:val="14"/>
              </w:numPr>
              <w:spacing w:before="6" w:line="260" w:lineRule="exact"/>
            </w:pPr>
            <w:r>
              <w:t>Working with</w:t>
            </w:r>
            <w:r w:rsidR="0063508E">
              <w:t xml:space="preserve"> UI</w:t>
            </w:r>
            <w:r>
              <w:t xml:space="preserve"> Notifications</w:t>
            </w:r>
          </w:p>
          <w:p w:rsidR="00BC2C27" w:rsidRDefault="00043D04" w:rsidP="005F6520">
            <w:pPr>
              <w:pStyle w:val="ListParagraph"/>
              <w:numPr>
                <w:ilvl w:val="0"/>
                <w:numId w:val="14"/>
              </w:numPr>
              <w:spacing w:before="6" w:line="260" w:lineRule="exact"/>
            </w:pPr>
            <w:r>
              <w:t xml:space="preserve">Static </w:t>
            </w:r>
            <w:r w:rsidR="0063508E">
              <w:t xml:space="preserve">and </w:t>
            </w:r>
            <w:r>
              <w:t>dynamic broadcast receivers</w:t>
            </w:r>
          </w:p>
          <w:p w:rsidR="0063508E" w:rsidRPr="00AE3E96" w:rsidRDefault="0063508E" w:rsidP="005F6520">
            <w:pPr>
              <w:pStyle w:val="ListParagraph"/>
              <w:numPr>
                <w:ilvl w:val="0"/>
                <w:numId w:val="14"/>
              </w:numPr>
              <w:spacing w:before="6" w:line="260" w:lineRule="exact"/>
            </w:pPr>
            <w:r>
              <w:t>Working with IPC using broadcast in services</w:t>
            </w:r>
          </w:p>
        </w:tc>
        <w:tc>
          <w:tcPr>
            <w:tcW w:w="2614" w:type="dxa"/>
            <w:vAlign w:val="center"/>
          </w:tcPr>
          <w:p w:rsidR="00A65DA9" w:rsidRPr="00AE3E96" w:rsidRDefault="00BC2C27" w:rsidP="00AE3E96">
            <w:pPr>
              <w:spacing w:before="6" w:line="260" w:lineRule="exact"/>
              <w:jc w:val="center"/>
            </w:pPr>
            <w:r>
              <w:t>Book Chapter (05</w:t>
            </w:r>
            <w:r w:rsidR="00217B5E">
              <w:t>, 09</w:t>
            </w:r>
            <w:r>
              <w:t>) and Lecture Notes</w:t>
            </w:r>
          </w:p>
        </w:tc>
      </w:tr>
      <w:tr w:rsidR="00A65DA9" w:rsidTr="00AE3E96">
        <w:trPr>
          <w:jc w:val="center"/>
        </w:trPr>
        <w:tc>
          <w:tcPr>
            <w:tcW w:w="1525" w:type="dxa"/>
            <w:vAlign w:val="center"/>
          </w:tcPr>
          <w:p w:rsidR="00A65DA9" w:rsidRPr="00AE3E96" w:rsidRDefault="00305491" w:rsidP="00AE3E96">
            <w:pPr>
              <w:spacing w:before="6" w:line="260" w:lineRule="exact"/>
              <w:jc w:val="center"/>
            </w:pPr>
            <w:r>
              <w:t>34-36</w:t>
            </w:r>
          </w:p>
        </w:tc>
        <w:tc>
          <w:tcPr>
            <w:tcW w:w="1440" w:type="dxa"/>
            <w:vAlign w:val="center"/>
          </w:tcPr>
          <w:p w:rsidR="00A65DA9" w:rsidRPr="00AE3E96" w:rsidRDefault="00305491" w:rsidP="00AE3E96">
            <w:pPr>
              <w:spacing w:before="6" w:line="260" w:lineRule="exact"/>
              <w:jc w:val="center"/>
            </w:pPr>
            <w:r>
              <w:t>12</w:t>
            </w:r>
          </w:p>
        </w:tc>
        <w:tc>
          <w:tcPr>
            <w:tcW w:w="4877" w:type="dxa"/>
            <w:vAlign w:val="center"/>
          </w:tcPr>
          <w:p w:rsidR="00A65DA9" w:rsidRDefault="00305491" w:rsidP="005F6520">
            <w:pPr>
              <w:pStyle w:val="ListParagraph"/>
              <w:numPr>
                <w:ilvl w:val="0"/>
                <w:numId w:val="15"/>
              </w:numPr>
              <w:spacing w:before="6" w:line="260" w:lineRule="exact"/>
            </w:pPr>
            <w:r>
              <w:t>Content Providers</w:t>
            </w:r>
          </w:p>
          <w:p w:rsidR="0063508E" w:rsidRDefault="0063508E" w:rsidP="005F6520">
            <w:pPr>
              <w:pStyle w:val="ListParagraph"/>
              <w:numPr>
                <w:ilvl w:val="0"/>
                <w:numId w:val="15"/>
              </w:numPr>
              <w:spacing w:before="6" w:line="260" w:lineRule="exact"/>
            </w:pPr>
            <w:r>
              <w:t>Reading Content Providers</w:t>
            </w:r>
          </w:p>
          <w:p w:rsidR="00305491" w:rsidRPr="00AE3E96" w:rsidRDefault="0063508E" w:rsidP="0063508E">
            <w:pPr>
              <w:pStyle w:val="ListParagraph"/>
              <w:numPr>
                <w:ilvl w:val="0"/>
                <w:numId w:val="15"/>
              </w:numPr>
              <w:spacing w:before="6" w:line="260" w:lineRule="exact"/>
            </w:pPr>
            <w:r>
              <w:t>Creating Content Provider</w:t>
            </w:r>
          </w:p>
        </w:tc>
        <w:tc>
          <w:tcPr>
            <w:tcW w:w="2614" w:type="dxa"/>
            <w:vAlign w:val="center"/>
          </w:tcPr>
          <w:p w:rsidR="00A65DA9" w:rsidRPr="00AE3E96" w:rsidRDefault="00A24ED7" w:rsidP="00AE3E96">
            <w:pPr>
              <w:spacing w:before="6" w:line="260" w:lineRule="exact"/>
              <w:jc w:val="center"/>
            </w:pPr>
            <w:r>
              <w:t>Book Chapter (8) and Lecture Notes</w:t>
            </w:r>
          </w:p>
        </w:tc>
      </w:tr>
      <w:tr w:rsidR="00A65DA9" w:rsidTr="00AE3E96">
        <w:trPr>
          <w:jc w:val="center"/>
        </w:trPr>
        <w:tc>
          <w:tcPr>
            <w:tcW w:w="1525" w:type="dxa"/>
            <w:vAlign w:val="center"/>
          </w:tcPr>
          <w:p w:rsidR="00A65DA9" w:rsidRPr="00AE3E96" w:rsidRDefault="00A24ED7" w:rsidP="00AE3E96">
            <w:pPr>
              <w:spacing w:before="6" w:line="260" w:lineRule="exact"/>
              <w:jc w:val="center"/>
            </w:pPr>
            <w:r>
              <w:t>37-39</w:t>
            </w:r>
          </w:p>
        </w:tc>
        <w:tc>
          <w:tcPr>
            <w:tcW w:w="1440" w:type="dxa"/>
            <w:vAlign w:val="center"/>
          </w:tcPr>
          <w:p w:rsidR="00A65DA9" w:rsidRPr="00AE3E96" w:rsidRDefault="00A24ED7" w:rsidP="00AE3E96">
            <w:pPr>
              <w:spacing w:before="6" w:line="260" w:lineRule="exact"/>
              <w:jc w:val="center"/>
            </w:pPr>
            <w:r>
              <w:t>13</w:t>
            </w:r>
          </w:p>
        </w:tc>
        <w:tc>
          <w:tcPr>
            <w:tcW w:w="4877" w:type="dxa"/>
            <w:vAlign w:val="center"/>
          </w:tcPr>
          <w:p w:rsidR="00A65DA9" w:rsidRDefault="00A24ED7" w:rsidP="005F6520">
            <w:pPr>
              <w:pStyle w:val="ListParagraph"/>
              <w:numPr>
                <w:ilvl w:val="0"/>
                <w:numId w:val="16"/>
              </w:numPr>
              <w:spacing w:before="6" w:line="260" w:lineRule="exact"/>
            </w:pPr>
            <w:r>
              <w:t>Working with Network based apps</w:t>
            </w:r>
          </w:p>
          <w:p w:rsidR="00A24ED7" w:rsidRDefault="00A24ED7" w:rsidP="005F6520">
            <w:pPr>
              <w:pStyle w:val="ListParagraph"/>
              <w:numPr>
                <w:ilvl w:val="0"/>
                <w:numId w:val="16"/>
              </w:numPr>
              <w:spacing w:before="6" w:line="260" w:lineRule="exact"/>
            </w:pPr>
            <w:r>
              <w:t>JSON and XML parsing</w:t>
            </w:r>
          </w:p>
          <w:p w:rsidR="00E71D5E" w:rsidRPr="00AE3E96" w:rsidRDefault="00EC45CB" w:rsidP="00E71D5E">
            <w:pPr>
              <w:pStyle w:val="ListParagraph"/>
              <w:numPr>
                <w:ilvl w:val="0"/>
                <w:numId w:val="16"/>
              </w:numPr>
              <w:spacing w:before="6" w:line="260" w:lineRule="exact"/>
            </w:pPr>
            <w:r>
              <w:t>MAPs and GeoCoding</w:t>
            </w:r>
          </w:p>
        </w:tc>
        <w:tc>
          <w:tcPr>
            <w:tcW w:w="2614" w:type="dxa"/>
            <w:vAlign w:val="center"/>
          </w:tcPr>
          <w:p w:rsidR="00A65DA9" w:rsidRPr="00AE3E96" w:rsidRDefault="00E731C4" w:rsidP="00AE3E96">
            <w:pPr>
              <w:spacing w:before="6" w:line="260" w:lineRule="exact"/>
              <w:jc w:val="center"/>
            </w:pPr>
            <w:r>
              <w:t>Book Chapter (9) and Lecture Notes</w:t>
            </w:r>
          </w:p>
        </w:tc>
      </w:tr>
      <w:tr w:rsidR="00A65DA9" w:rsidTr="00AE3E96">
        <w:trPr>
          <w:jc w:val="center"/>
        </w:trPr>
        <w:tc>
          <w:tcPr>
            <w:tcW w:w="1525" w:type="dxa"/>
            <w:vAlign w:val="center"/>
          </w:tcPr>
          <w:p w:rsidR="00A65DA9" w:rsidRPr="00AE3E96" w:rsidRDefault="00E731C4" w:rsidP="00AE3E96">
            <w:pPr>
              <w:spacing w:before="6" w:line="260" w:lineRule="exact"/>
              <w:jc w:val="center"/>
            </w:pPr>
            <w:r>
              <w:t>40-42</w:t>
            </w:r>
          </w:p>
        </w:tc>
        <w:tc>
          <w:tcPr>
            <w:tcW w:w="1440" w:type="dxa"/>
            <w:vAlign w:val="center"/>
          </w:tcPr>
          <w:p w:rsidR="00A65DA9" w:rsidRPr="00AE3E96" w:rsidRDefault="00E731C4" w:rsidP="00AE3E96">
            <w:pPr>
              <w:spacing w:before="6" w:line="260" w:lineRule="exact"/>
              <w:jc w:val="center"/>
            </w:pPr>
            <w:r>
              <w:t>14</w:t>
            </w:r>
          </w:p>
        </w:tc>
        <w:tc>
          <w:tcPr>
            <w:tcW w:w="4877" w:type="dxa"/>
            <w:vAlign w:val="center"/>
          </w:tcPr>
          <w:p w:rsidR="00A65DA9" w:rsidRDefault="0063508E" w:rsidP="005F6520">
            <w:pPr>
              <w:pStyle w:val="ListParagraph"/>
              <w:numPr>
                <w:ilvl w:val="0"/>
                <w:numId w:val="17"/>
              </w:numPr>
              <w:spacing w:before="6" w:line="260" w:lineRule="exact"/>
            </w:pPr>
            <w:r>
              <w:t>Introducing Sensors</w:t>
            </w:r>
          </w:p>
          <w:p w:rsidR="0063508E" w:rsidRDefault="0063508E" w:rsidP="005F6520">
            <w:pPr>
              <w:pStyle w:val="ListParagraph"/>
              <w:numPr>
                <w:ilvl w:val="0"/>
                <w:numId w:val="17"/>
              </w:numPr>
              <w:spacing w:before="6" w:line="260" w:lineRule="exact"/>
            </w:pPr>
            <w:r>
              <w:t>Working with accelerometer, gyroscope, light and proximity sensors</w:t>
            </w:r>
          </w:p>
          <w:p w:rsidR="0032400E" w:rsidRDefault="0032400E" w:rsidP="005F6520">
            <w:pPr>
              <w:pStyle w:val="ListParagraph"/>
              <w:numPr>
                <w:ilvl w:val="0"/>
                <w:numId w:val="17"/>
              </w:numPr>
              <w:spacing w:before="6" w:line="260" w:lineRule="exact"/>
            </w:pPr>
            <w:r>
              <w:t>Working with SMS and Telephony</w:t>
            </w:r>
          </w:p>
          <w:p w:rsidR="0032400E" w:rsidRDefault="0032400E" w:rsidP="005F6520">
            <w:pPr>
              <w:pStyle w:val="ListParagraph"/>
              <w:numPr>
                <w:ilvl w:val="0"/>
                <w:numId w:val="17"/>
              </w:numPr>
              <w:spacing w:before="6" w:line="260" w:lineRule="exact"/>
            </w:pPr>
            <w:r>
              <w:t>Introducing 2D Graphics</w:t>
            </w:r>
          </w:p>
          <w:p w:rsidR="0032400E" w:rsidRPr="00AE3E96" w:rsidRDefault="0032400E" w:rsidP="005F6520">
            <w:pPr>
              <w:pStyle w:val="ListParagraph"/>
              <w:numPr>
                <w:ilvl w:val="0"/>
                <w:numId w:val="17"/>
              </w:numPr>
              <w:spacing w:before="6" w:line="260" w:lineRule="exact"/>
            </w:pPr>
            <w:r>
              <w:t>Exercises</w:t>
            </w:r>
          </w:p>
        </w:tc>
        <w:tc>
          <w:tcPr>
            <w:tcW w:w="2614" w:type="dxa"/>
            <w:vAlign w:val="center"/>
          </w:tcPr>
          <w:p w:rsidR="00A65DA9" w:rsidRPr="00AE3E96" w:rsidRDefault="0032400E" w:rsidP="00AE3E96">
            <w:pPr>
              <w:spacing w:before="6" w:line="260" w:lineRule="exact"/>
              <w:jc w:val="center"/>
            </w:pPr>
            <w:r>
              <w:t>Book Chapter (12) and Lecture Notes</w:t>
            </w:r>
          </w:p>
        </w:tc>
      </w:tr>
      <w:tr w:rsidR="00A65DA9" w:rsidTr="00AE3E96">
        <w:trPr>
          <w:jc w:val="center"/>
        </w:trPr>
        <w:tc>
          <w:tcPr>
            <w:tcW w:w="1525" w:type="dxa"/>
            <w:vAlign w:val="center"/>
          </w:tcPr>
          <w:p w:rsidR="00A65DA9" w:rsidRPr="00AE3E96" w:rsidRDefault="0032400E" w:rsidP="00AE3E96">
            <w:pPr>
              <w:spacing w:before="6" w:line="260" w:lineRule="exact"/>
              <w:jc w:val="center"/>
            </w:pPr>
            <w:r>
              <w:t>43-45</w:t>
            </w:r>
          </w:p>
        </w:tc>
        <w:tc>
          <w:tcPr>
            <w:tcW w:w="1440" w:type="dxa"/>
            <w:vAlign w:val="center"/>
          </w:tcPr>
          <w:p w:rsidR="00A65DA9" w:rsidRPr="00AE3E96" w:rsidRDefault="0032400E" w:rsidP="00AE3E96">
            <w:pPr>
              <w:spacing w:before="6" w:line="260" w:lineRule="exact"/>
              <w:jc w:val="center"/>
            </w:pPr>
            <w:r>
              <w:t>15</w:t>
            </w:r>
          </w:p>
        </w:tc>
        <w:tc>
          <w:tcPr>
            <w:tcW w:w="4877" w:type="dxa"/>
            <w:vAlign w:val="center"/>
          </w:tcPr>
          <w:p w:rsidR="00A65DA9" w:rsidRPr="00AE3E96" w:rsidRDefault="0032400E" w:rsidP="005F6520">
            <w:pPr>
              <w:pStyle w:val="ListParagraph"/>
              <w:numPr>
                <w:ilvl w:val="0"/>
                <w:numId w:val="18"/>
              </w:numPr>
              <w:spacing w:before="6" w:line="260" w:lineRule="exact"/>
            </w:pPr>
            <w:r>
              <w:t>Uploading app to the Android Google App Market</w:t>
            </w:r>
          </w:p>
        </w:tc>
        <w:tc>
          <w:tcPr>
            <w:tcW w:w="2614" w:type="dxa"/>
            <w:vAlign w:val="center"/>
          </w:tcPr>
          <w:p w:rsidR="00A65DA9" w:rsidRPr="00AE3E96" w:rsidRDefault="0032400E" w:rsidP="00AE3E96">
            <w:pPr>
              <w:spacing w:before="6" w:line="260" w:lineRule="exact"/>
              <w:jc w:val="center"/>
            </w:pPr>
            <w:r>
              <w:t>Book Chapter (19) and Lecture Notes</w:t>
            </w:r>
          </w:p>
        </w:tc>
      </w:tr>
      <w:tr w:rsidR="00A65DA9" w:rsidTr="00A65DA9">
        <w:trPr>
          <w:trHeight w:val="503"/>
          <w:jc w:val="center"/>
        </w:trPr>
        <w:tc>
          <w:tcPr>
            <w:tcW w:w="10456" w:type="dxa"/>
            <w:gridSpan w:val="4"/>
            <w:vAlign w:val="center"/>
          </w:tcPr>
          <w:p w:rsidR="00A65DA9" w:rsidRPr="00AE3E96" w:rsidRDefault="00A65DA9" w:rsidP="00A65DA9">
            <w:pPr>
              <w:spacing w:before="6" w:line="260" w:lineRule="exact"/>
              <w:jc w:val="center"/>
            </w:pPr>
            <w:r>
              <w:rPr>
                <w:b/>
                <w:sz w:val="32"/>
              </w:rPr>
              <w:t xml:space="preserve">Final </w:t>
            </w:r>
            <w:r w:rsidRPr="00526506">
              <w:rPr>
                <w:b/>
                <w:sz w:val="32"/>
              </w:rPr>
              <w:t>Exam</w:t>
            </w:r>
            <w:r w:rsidR="00B042FE">
              <w:rPr>
                <w:b/>
                <w:sz w:val="32"/>
              </w:rPr>
              <w:t>s</w:t>
            </w:r>
          </w:p>
        </w:tc>
      </w:tr>
    </w:tbl>
    <w:p w:rsidR="0009555C" w:rsidRDefault="0009555C" w:rsidP="00AE3E96">
      <w:pPr>
        <w:tabs>
          <w:tab w:val="left" w:pos="1770"/>
        </w:tabs>
        <w:spacing w:before="6" w:line="260" w:lineRule="exact"/>
        <w:rPr>
          <w:b/>
          <w:sz w:val="24"/>
          <w:szCs w:val="26"/>
        </w:rPr>
      </w:pPr>
    </w:p>
    <w:p w:rsidR="0009555C" w:rsidRDefault="0009555C">
      <w:pPr>
        <w:rPr>
          <w:b/>
          <w:sz w:val="24"/>
          <w:szCs w:val="26"/>
        </w:rPr>
      </w:pPr>
      <w:r>
        <w:rPr>
          <w:b/>
          <w:sz w:val="24"/>
          <w:szCs w:val="26"/>
        </w:rPr>
        <w:br w:type="page"/>
      </w:r>
    </w:p>
    <w:p w:rsidR="00841099" w:rsidRDefault="00AE3E96" w:rsidP="00AE3E96">
      <w:pPr>
        <w:tabs>
          <w:tab w:val="left" w:pos="1770"/>
        </w:tabs>
        <w:spacing w:before="6" w:line="260" w:lineRule="exact"/>
        <w:rPr>
          <w:b/>
          <w:sz w:val="24"/>
          <w:szCs w:val="26"/>
        </w:rPr>
      </w:pPr>
      <w:r>
        <w:rPr>
          <w:b/>
          <w:sz w:val="24"/>
          <w:szCs w:val="26"/>
        </w:rPr>
        <w:lastRenderedPageBreak/>
        <w:tab/>
      </w:r>
    </w:p>
    <w:p w:rsidR="00841099" w:rsidRDefault="00841099" w:rsidP="0064241F">
      <w:pPr>
        <w:spacing w:before="6" w:line="260" w:lineRule="exact"/>
        <w:rPr>
          <w:b/>
          <w:sz w:val="24"/>
          <w:szCs w:val="26"/>
        </w:rPr>
      </w:pPr>
    </w:p>
    <w:p w:rsidR="0064241F" w:rsidRDefault="0064241F" w:rsidP="0064241F">
      <w:pPr>
        <w:spacing w:before="6" w:line="260" w:lineRule="exact"/>
        <w:rPr>
          <w:b/>
          <w:sz w:val="24"/>
          <w:szCs w:val="26"/>
        </w:rPr>
      </w:pPr>
    </w:p>
    <w:p w:rsidR="0064241F" w:rsidRPr="0064241F" w:rsidRDefault="0064241F" w:rsidP="0064241F">
      <w:pPr>
        <w:spacing w:before="6" w:line="260" w:lineRule="exact"/>
        <w:rPr>
          <w:b/>
          <w:sz w:val="24"/>
          <w:szCs w:val="26"/>
        </w:rPr>
      </w:pPr>
      <w:r>
        <w:rPr>
          <w:b/>
          <w:sz w:val="24"/>
          <w:szCs w:val="26"/>
        </w:rPr>
        <w:t>Text Book</w:t>
      </w:r>
    </w:p>
    <w:tbl>
      <w:tblPr>
        <w:tblW w:w="5000" w:type="pct"/>
        <w:tblCellMar>
          <w:left w:w="0" w:type="dxa"/>
          <w:right w:w="0" w:type="dxa"/>
        </w:tblCellMar>
        <w:tblLook w:val="01E0" w:firstRow="1" w:lastRow="1" w:firstColumn="1" w:lastColumn="1" w:noHBand="0" w:noVBand="0"/>
      </w:tblPr>
      <w:tblGrid>
        <w:gridCol w:w="10454"/>
      </w:tblGrid>
      <w:tr w:rsidR="0064241F" w:rsidRPr="00081BC6" w:rsidTr="00074FC3">
        <w:trPr>
          <w:trHeight w:hRule="exact" w:val="799"/>
        </w:trPr>
        <w:tc>
          <w:tcPr>
            <w:tcW w:w="5000" w:type="pct"/>
            <w:tcBorders>
              <w:top w:val="single" w:sz="5" w:space="0" w:color="000000"/>
              <w:left w:val="single" w:sz="5" w:space="0" w:color="000000"/>
              <w:bottom w:val="single" w:sz="5" w:space="0" w:color="000000"/>
              <w:right w:val="single" w:sz="5" w:space="0" w:color="000000"/>
            </w:tcBorders>
          </w:tcPr>
          <w:p w:rsidR="0064241F" w:rsidRPr="00F91193" w:rsidRDefault="0064241F" w:rsidP="00074FC3">
            <w:pPr>
              <w:spacing w:before="15" w:line="200" w:lineRule="exact"/>
              <w:rPr>
                <w:sz w:val="22"/>
              </w:rPr>
            </w:pPr>
          </w:p>
          <w:p w:rsidR="005D6E8B" w:rsidRPr="00841099" w:rsidRDefault="00841099" w:rsidP="005F6520">
            <w:pPr>
              <w:pStyle w:val="ListParagraph"/>
              <w:numPr>
                <w:ilvl w:val="0"/>
                <w:numId w:val="2"/>
              </w:numPr>
              <w:rPr>
                <w:sz w:val="22"/>
                <w:szCs w:val="19"/>
              </w:rPr>
            </w:pPr>
            <w:r>
              <w:t>Professional Android 4 Application Development by Reto Meier</w:t>
            </w:r>
          </w:p>
        </w:tc>
      </w:tr>
    </w:tbl>
    <w:p w:rsidR="0064241F" w:rsidRDefault="0064241F">
      <w:pPr>
        <w:rPr>
          <w:b/>
          <w:sz w:val="24"/>
          <w:szCs w:val="26"/>
        </w:rPr>
      </w:pPr>
    </w:p>
    <w:p w:rsidR="0064241F" w:rsidRPr="0064241F" w:rsidRDefault="0064241F" w:rsidP="0064241F">
      <w:pPr>
        <w:spacing w:before="6" w:line="260" w:lineRule="exact"/>
        <w:rPr>
          <w:b/>
          <w:sz w:val="24"/>
          <w:szCs w:val="26"/>
        </w:rPr>
      </w:pPr>
      <w:r>
        <w:rPr>
          <w:b/>
          <w:sz w:val="24"/>
          <w:szCs w:val="26"/>
        </w:rPr>
        <w:t>Reference Material</w:t>
      </w:r>
    </w:p>
    <w:tbl>
      <w:tblPr>
        <w:tblW w:w="5000" w:type="pct"/>
        <w:tblCellMar>
          <w:left w:w="0" w:type="dxa"/>
          <w:right w:w="0" w:type="dxa"/>
        </w:tblCellMar>
        <w:tblLook w:val="01E0" w:firstRow="1" w:lastRow="1" w:firstColumn="1" w:lastColumn="1" w:noHBand="0" w:noVBand="0"/>
      </w:tblPr>
      <w:tblGrid>
        <w:gridCol w:w="10454"/>
      </w:tblGrid>
      <w:tr w:rsidR="0064241F" w:rsidRPr="00081BC6" w:rsidTr="00074FC3">
        <w:trPr>
          <w:trHeight w:hRule="exact" w:val="799"/>
        </w:trPr>
        <w:tc>
          <w:tcPr>
            <w:tcW w:w="5000" w:type="pct"/>
            <w:tcBorders>
              <w:top w:val="single" w:sz="5" w:space="0" w:color="000000"/>
              <w:left w:val="single" w:sz="5" w:space="0" w:color="000000"/>
              <w:bottom w:val="single" w:sz="5" w:space="0" w:color="000000"/>
              <w:right w:val="single" w:sz="5" w:space="0" w:color="000000"/>
            </w:tcBorders>
          </w:tcPr>
          <w:p w:rsidR="0064241F" w:rsidRPr="00F91193" w:rsidRDefault="0064241F" w:rsidP="00074FC3">
            <w:pPr>
              <w:spacing w:before="15" w:line="200" w:lineRule="exact"/>
              <w:rPr>
                <w:sz w:val="22"/>
              </w:rPr>
            </w:pPr>
          </w:p>
          <w:p w:rsidR="005D6E8B" w:rsidRDefault="005D6E8B" w:rsidP="005F6520">
            <w:pPr>
              <w:pStyle w:val="ListParagraph"/>
              <w:numPr>
                <w:ilvl w:val="0"/>
                <w:numId w:val="3"/>
              </w:numPr>
              <w:rPr>
                <w:sz w:val="22"/>
                <w:szCs w:val="19"/>
              </w:rPr>
            </w:pPr>
            <w:r>
              <w:rPr>
                <w:sz w:val="22"/>
                <w:szCs w:val="19"/>
              </w:rPr>
              <w:t>Instructor’s notes</w:t>
            </w:r>
          </w:p>
          <w:p w:rsidR="00B74190" w:rsidRPr="0064241F" w:rsidRDefault="00B74190" w:rsidP="005F6520">
            <w:pPr>
              <w:pStyle w:val="ListParagraph"/>
              <w:numPr>
                <w:ilvl w:val="0"/>
                <w:numId w:val="3"/>
              </w:numPr>
              <w:rPr>
                <w:sz w:val="22"/>
                <w:szCs w:val="19"/>
              </w:rPr>
            </w:pPr>
            <w:r>
              <w:rPr>
                <w:sz w:val="22"/>
                <w:szCs w:val="19"/>
              </w:rPr>
              <w:t>Head First To Android Development (by Orie’lly)</w:t>
            </w:r>
          </w:p>
        </w:tc>
      </w:tr>
    </w:tbl>
    <w:p w:rsidR="0064241F" w:rsidRDefault="0064241F" w:rsidP="0064241F">
      <w:pPr>
        <w:rPr>
          <w:b/>
          <w:sz w:val="24"/>
          <w:szCs w:val="26"/>
        </w:rPr>
      </w:pPr>
    </w:p>
    <w:p w:rsidR="0064241F" w:rsidRPr="0064241F" w:rsidRDefault="0064241F" w:rsidP="0064241F">
      <w:pPr>
        <w:spacing w:before="6" w:line="260" w:lineRule="exact"/>
        <w:rPr>
          <w:b/>
          <w:sz w:val="24"/>
          <w:szCs w:val="26"/>
        </w:rPr>
      </w:pPr>
      <w:r>
        <w:rPr>
          <w:b/>
          <w:sz w:val="24"/>
          <w:szCs w:val="26"/>
        </w:rPr>
        <w:t>Course Learning Outcomes</w:t>
      </w:r>
    </w:p>
    <w:tbl>
      <w:tblPr>
        <w:tblW w:w="4945" w:type="pct"/>
        <w:jc w:val="center"/>
        <w:tblCellMar>
          <w:left w:w="0" w:type="dxa"/>
          <w:right w:w="0" w:type="dxa"/>
        </w:tblCellMar>
        <w:tblLook w:val="01E0" w:firstRow="1" w:lastRow="1" w:firstColumn="1" w:lastColumn="1" w:noHBand="0" w:noVBand="0"/>
      </w:tblPr>
      <w:tblGrid>
        <w:gridCol w:w="540"/>
        <w:gridCol w:w="9799"/>
      </w:tblGrid>
      <w:tr w:rsidR="0064241F" w:rsidRPr="00081BC6" w:rsidTr="00B5217D">
        <w:trPr>
          <w:trHeight w:hRule="exact" w:val="361"/>
          <w:jc w:val="center"/>
        </w:trPr>
        <w:tc>
          <w:tcPr>
            <w:tcW w:w="261" w:type="pct"/>
            <w:tcBorders>
              <w:top w:val="single" w:sz="5" w:space="0" w:color="000000"/>
              <w:left w:val="single" w:sz="5" w:space="0" w:color="000000"/>
              <w:bottom w:val="single" w:sz="5" w:space="0" w:color="000000"/>
              <w:right w:val="single" w:sz="5" w:space="0" w:color="000000"/>
            </w:tcBorders>
          </w:tcPr>
          <w:p w:rsidR="0064241F" w:rsidRPr="00F91193" w:rsidRDefault="0064241F" w:rsidP="00074FC3">
            <w:pPr>
              <w:spacing w:before="15" w:line="200" w:lineRule="exact"/>
              <w:rPr>
                <w:sz w:val="22"/>
              </w:rPr>
            </w:pPr>
          </w:p>
        </w:tc>
        <w:tc>
          <w:tcPr>
            <w:tcW w:w="4739" w:type="pct"/>
            <w:tcBorders>
              <w:top w:val="single" w:sz="5" w:space="0" w:color="000000"/>
              <w:left w:val="single" w:sz="5" w:space="0" w:color="000000"/>
              <w:bottom w:val="single" w:sz="5" w:space="0" w:color="000000"/>
              <w:right w:val="single" w:sz="5" w:space="0" w:color="000000"/>
            </w:tcBorders>
          </w:tcPr>
          <w:p w:rsidR="0064241F" w:rsidRPr="0064241F" w:rsidRDefault="0064241F" w:rsidP="0064241F">
            <w:pPr>
              <w:jc w:val="center"/>
              <w:rPr>
                <w:b/>
                <w:sz w:val="22"/>
                <w:szCs w:val="19"/>
              </w:rPr>
            </w:pPr>
            <w:r w:rsidRPr="0064241F">
              <w:rPr>
                <w:b/>
                <w:sz w:val="24"/>
                <w:szCs w:val="19"/>
              </w:rPr>
              <w:t>Course Learning Outcomes (CLO)</w:t>
            </w:r>
          </w:p>
        </w:tc>
      </w:tr>
      <w:tr w:rsidR="0064241F" w:rsidRPr="00081BC6" w:rsidTr="00B5217D">
        <w:trPr>
          <w:trHeight w:hRule="exact" w:val="576"/>
          <w:jc w:val="center"/>
        </w:trPr>
        <w:tc>
          <w:tcPr>
            <w:tcW w:w="261" w:type="pct"/>
            <w:tcBorders>
              <w:top w:val="single" w:sz="5" w:space="0" w:color="000000"/>
              <w:left w:val="single" w:sz="5" w:space="0" w:color="000000"/>
              <w:bottom w:val="single" w:sz="5" w:space="0" w:color="000000"/>
              <w:right w:val="single" w:sz="5" w:space="0" w:color="000000"/>
            </w:tcBorders>
            <w:vAlign w:val="center"/>
          </w:tcPr>
          <w:p w:rsidR="0064241F" w:rsidRPr="00534565" w:rsidRDefault="00356D43" w:rsidP="0064241F">
            <w:pPr>
              <w:spacing w:before="15" w:line="200" w:lineRule="exact"/>
              <w:jc w:val="center"/>
              <w:rPr>
                <w:rFonts w:ascii="Georgia" w:hAnsi="Georgia"/>
                <w:color w:val="1A1A1A"/>
                <w:shd w:val="clear" w:color="auto" w:fill="FFFFFF"/>
              </w:rPr>
            </w:pPr>
            <w:r>
              <w:rPr>
                <w:rFonts w:ascii="Georgia" w:hAnsi="Georgia"/>
                <w:color w:val="1A1A1A"/>
                <w:shd w:val="clear" w:color="auto" w:fill="FFFFFF"/>
              </w:rPr>
              <w:t>1</w:t>
            </w:r>
          </w:p>
        </w:tc>
        <w:tc>
          <w:tcPr>
            <w:tcW w:w="4739" w:type="pct"/>
            <w:tcBorders>
              <w:top w:val="single" w:sz="5" w:space="0" w:color="000000"/>
              <w:left w:val="single" w:sz="5" w:space="0" w:color="000000"/>
              <w:bottom w:val="single" w:sz="5" w:space="0" w:color="000000"/>
              <w:right w:val="single" w:sz="5" w:space="0" w:color="000000"/>
            </w:tcBorders>
            <w:vAlign w:val="center"/>
          </w:tcPr>
          <w:p w:rsidR="0064241F" w:rsidRPr="00534565" w:rsidRDefault="00EA75C8" w:rsidP="0064241F">
            <w:pPr>
              <w:rPr>
                <w:rFonts w:ascii="Georgia" w:hAnsi="Georgia"/>
                <w:color w:val="1A1A1A"/>
                <w:shd w:val="clear" w:color="auto" w:fill="FFFFFF"/>
              </w:rPr>
            </w:pPr>
            <w:r w:rsidRPr="00EA75C8">
              <w:rPr>
                <w:rFonts w:ascii="Georgia" w:hAnsi="Georgia"/>
                <w:b/>
                <w:color w:val="1A1A1A"/>
                <w:shd w:val="clear" w:color="auto" w:fill="FFFFFF"/>
              </w:rPr>
              <w:t>Design</w:t>
            </w:r>
            <w:r w:rsidRPr="00EA75C8">
              <w:rPr>
                <w:rFonts w:ascii="Georgia" w:hAnsi="Georgia"/>
                <w:color w:val="1A1A1A"/>
                <w:shd w:val="clear" w:color="auto" w:fill="FFFFFF"/>
              </w:rPr>
              <w:t xml:space="preserve"> and </w:t>
            </w:r>
            <w:r w:rsidRPr="00EA75C8">
              <w:rPr>
                <w:rFonts w:ascii="Georgia" w:hAnsi="Georgia"/>
                <w:b/>
                <w:color w:val="1A1A1A"/>
                <w:shd w:val="clear" w:color="auto" w:fill="FFFFFF"/>
              </w:rPr>
              <w:t>develop</w:t>
            </w:r>
            <w:r w:rsidRPr="00EA75C8">
              <w:rPr>
                <w:rFonts w:ascii="Georgia" w:hAnsi="Georgia"/>
                <w:color w:val="1A1A1A"/>
                <w:shd w:val="clear" w:color="auto" w:fill="FFFFFF"/>
              </w:rPr>
              <w:t xml:space="preserve"> Android device-specific, native applications </w:t>
            </w:r>
          </w:p>
        </w:tc>
      </w:tr>
      <w:tr w:rsidR="0064241F" w:rsidRPr="00081BC6" w:rsidTr="00B5217D">
        <w:trPr>
          <w:trHeight w:hRule="exact" w:val="576"/>
          <w:jc w:val="center"/>
        </w:trPr>
        <w:tc>
          <w:tcPr>
            <w:tcW w:w="261" w:type="pct"/>
            <w:tcBorders>
              <w:top w:val="single" w:sz="5" w:space="0" w:color="000000"/>
              <w:left w:val="single" w:sz="5" w:space="0" w:color="000000"/>
              <w:bottom w:val="single" w:sz="5" w:space="0" w:color="000000"/>
              <w:right w:val="single" w:sz="5" w:space="0" w:color="000000"/>
            </w:tcBorders>
            <w:vAlign w:val="center"/>
          </w:tcPr>
          <w:p w:rsidR="0064241F" w:rsidRPr="00534565" w:rsidRDefault="00356D43" w:rsidP="0064241F">
            <w:pPr>
              <w:spacing w:before="15" w:line="200" w:lineRule="exact"/>
              <w:jc w:val="center"/>
              <w:rPr>
                <w:rFonts w:ascii="Georgia" w:hAnsi="Georgia"/>
                <w:color w:val="1A1A1A"/>
                <w:shd w:val="clear" w:color="auto" w:fill="FFFFFF"/>
              </w:rPr>
            </w:pPr>
            <w:r>
              <w:rPr>
                <w:rFonts w:ascii="Georgia" w:hAnsi="Georgia"/>
                <w:color w:val="1A1A1A"/>
                <w:shd w:val="clear" w:color="auto" w:fill="FFFFFF"/>
              </w:rPr>
              <w:t>2</w:t>
            </w:r>
          </w:p>
        </w:tc>
        <w:tc>
          <w:tcPr>
            <w:tcW w:w="4739" w:type="pct"/>
            <w:tcBorders>
              <w:top w:val="single" w:sz="5" w:space="0" w:color="000000"/>
              <w:left w:val="single" w:sz="5" w:space="0" w:color="000000"/>
              <w:bottom w:val="single" w:sz="5" w:space="0" w:color="000000"/>
              <w:right w:val="single" w:sz="5" w:space="0" w:color="000000"/>
            </w:tcBorders>
            <w:vAlign w:val="center"/>
          </w:tcPr>
          <w:p w:rsidR="0064241F" w:rsidRPr="00534565" w:rsidRDefault="00EA75C8" w:rsidP="0064241F">
            <w:pPr>
              <w:rPr>
                <w:rFonts w:ascii="Georgia" w:hAnsi="Georgia"/>
                <w:color w:val="1A1A1A"/>
                <w:shd w:val="clear" w:color="auto" w:fill="FFFFFF"/>
              </w:rPr>
            </w:pPr>
            <w:r w:rsidRPr="00EA75C8">
              <w:rPr>
                <w:rFonts w:ascii="Georgia" w:hAnsi="Georgia"/>
                <w:b/>
                <w:bCs/>
                <w:color w:val="1A1A1A"/>
                <w:shd w:val="clear" w:color="auto" w:fill="FFFFFF"/>
              </w:rPr>
              <w:t>Describe</w:t>
            </w:r>
            <w:r w:rsidRPr="00EA75C8">
              <w:rPr>
                <w:rFonts w:ascii="Georgia" w:hAnsi="Georgia"/>
                <w:color w:val="1A1A1A"/>
                <w:shd w:val="clear" w:color="auto" w:fill="FFFFFF"/>
              </w:rPr>
              <w:t> the components and structure of a mobile development framework (Google’s Android Studio)</w:t>
            </w:r>
          </w:p>
        </w:tc>
      </w:tr>
      <w:tr w:rsidR="00534565" w:rsidRPr="00081BC6" w:rsidTr="00B5217D">
        <w:trPr>
          <w:trHeight w:hRule="exact" w:val="576"/>
          <w:jc w:val="center"/>
        </w:trPr>
        <w:tc>
          <w:tcPr>
            <w:tcW w:w="261" w:type="pct"/>
            <w:tcBorders>
              <w:top w:val="single" w:sz="5" w:space="0" w:color="000000"/>
              <w:left w:val="single" w:sz="5" w:space="0" w:color="000000"/>
              <w:bottom w:val="single" w:sz="5" w:space="0" w:color="000000"/>
              <w:right w:val="single" w:sz="5" w:space="0" w:color="000000"/>
            </w:tcBorders>
            <w:vAlign w:val="center"/>
          </w:tcPr>
          <w:p w:rsidR="00534565" w:rsidRPr="00534565" w:rsidRDefault="00356D43" w:rsidP="0064241F">
            <w:pPr>
              <w:spacing w:before="15" w:line="200" w:lineRule="exact"/>
              <w:jc w:val="center"/>
              <w:rPr>
                <w:rFonts w:ascii="Georgia" w:hAnsi="Georgia"/>
                <w:color w:val="1A1A1A"/>
                <w:shd w:val="clear" w:color="auto" w:fill="FFFFFF"/>
              </w:rPr>
            </w:pPr>
            <w:r>
              <w:rPr>
                <w:rFonts w:ascii="Georgia" w:hAnsi="Georgia"/>
                <w:color w:val="1A1A1A"/>
                <w:shd w:val="clear" w:color="auto" w:fill="FFFFFF"/>
              </w:rPr>
              <w:t>3</w:t>
            </w:r>
          </w:p>
        </w:tc>
        <w:tc>
          <w:tcPr>
            <w:tcW w:w="4739" w:type="pct"/>
            <w:tcBorders>
              <w:top w:val="single" w:sz="5" w:space="0" w:color="000000"/>
              <w:left w:val="single" w:sz="5" w:space="0" w:color="000000"/>
              <w:bottom w:val="single" w:sz="5" w:space="0" w:color="000000"/>
              <w:right w:val="single" w:sz="5" w:space="0" w:color="000000"/>
            </w:tcBorders>
            <w:vAlign w:val="center"/>
          </w:tcPr>
          <w:p w:rsidR="00534565" w:rsidRPr="00EA75C8" w:rsidRDefault="00EA75C8" w:rsidP="00EA75C8">
            <w:pPr>
              <w:widowControl w:val="0"/>
              <w:overflowPunct w:val="0"/>
              <w:autoSpaceDE w:val="0"/>
              <w:autoSpaceDN w:val="0"/>
              <w:adjustRightInd w:val="0"/>
              <w:jc w:val="both"/>
              <w:rPr>
                <w:rFonts w:asciiTheme="majorBidi" w:hAnsiTheme="majorBidi" w:cstheme="majorBidi"/>
                <w:sz w:val="24"/>
                <w:szCs w:val="24"/>
              </w:rPr>
            </w:pPr>
            <w:r>
              <w:rPr>
                <w:rFonts w:asciiTheme="majorBidi" w:hAnsiTheme="majorBidi" w:cstheme="majorBidi"/>
                <w:b/>
                <w:sz w:val="24"/>
                <w:szCs w:val="24"/>
              </w:rPr>
              <w:t>Integrate</w:t>
            </w:r>
            <w:r>
              <w:rPr>
                <w:rFonts w:asciiTheme="majorBidi" w:hAnsiTheme="majorBidi" w:cstheme="majorBidi"/>
                <w:sz w:val="24"/>
                <w:szCs w:val="24"/>
              </w:rPr>
              <w:t xml:space="preserve"> database and server-side technologies to provide complete mobile development solutions</w:t>
            </w:r>
          </w:p>
        </w:tc>
      </w:tr>
      <w:tr w:rsidR="00B02039" w:rsidRPr="00081BC6" w:rsidTr="00B5217D">
        <w:trPr>
          <w:trHeight w:hRule="exact" w:val="576"/>
          <w:jc w:val="center"/>
        </w:trPr>
        <w:tc>
          <w:tcPr>
            <w:tcW w:w="261" w:type="pct"/>
            <w:tcBorders>
              <w:top w:val="single" w:sz="5" w:space="0" w:color="000000"/>
              <w:left w:val="single" w:sz="5" w:space="0" w:color="000000"/>
              <w:bottom w:val="single" w:sz="5" w:space="0" w:color="000000"/>
              <w:right w:val="single" w:sz="5" w:space="0" w:color="000000"/>
            </w:tcBorders>
            <w:vAlign w:val="center"/>
          </w:tcPr>
          <w:p w:rsidR="00B02039" w:rsidRDefault="00B02039" w:rsidP="0064241F">
            <w:pPr>
              <w:spacing w:before="15" w:line="200" w:lineRule="exact"/>
              <w:jc w:val="center"/>
              <w:rPr>
                <w:rFonts w:ascii="Georgia" w:hAnsi="Georgia"/>
                <w:color w:val="1A1A1A"/>
                <w:shd w:val="clear" w:color="auto" w:fill="FFFFFF"/>
              </w:rPr>
            </w:pPr>
            <w:r>
              <w:rPr>
                <w:rFonts w:ascii="Georgia" w:hAnsi="Georgia"/>
                <w:color w:val="1A1A1A"/>
                <w:shd w:val="clear" w:color="auto" w:fill="FFFFFF"/>
              </w:rPr>
              <w:t>4</w:t>
            </w:r>
          </w:p>
        </w:tc>
        <w:tc>
          <w:tcPr>
            <w:tcW w:w="4739" w:type="pct"/>
            <w:tcBorders>
              <w:top w:val="single" w:sz="5" w:space="0" w:color="000000"/>
              <w:left w:val="single" w:sz="5" w:space="0" w:color="000000"/>
              <w:bottom w:val="single" w:sz="5" w:space="0" w:color="000000"/>
              <w:right w:val="single" w:sz="5" w:space="0" w:color="000000"/>
            </w:tcBorders>
            <w:vAlign w:val="center"/>
          </w:tcPr>
          <w:p w:rsidR="00B02039" w:rsidRDefault="00B02039" w:rsidP="00EA75C8">
            <w:pPr>
              <w:widowControl w:val="0"/>
              <w:overflowPunct w:val="0"/>
              <w:autoSpaceDE w:val="0"/>
              <w:autoSpaceDN w:val="0"/>
              <w:adjustRightInd w:val="0"/>
              <w:jc w:val="both"/>
              <w:rPr>
                <w:rFonts w:asciiTheme="majorBidi" w:hAnsiTheme="majorBidi" w:cstheme="majorBidi"/>
                <w:b/>
                <w:sz w:val="24"/>
                <w:szCs w:val="24"/>
              </w:rPr>
            </w:pPr>
            <w:r>
              <w:rPr>
                <w:rFonts w:asciiTheme="majorBidi" w:hAnsiTheme="majorBidi" w:cstheme="majorBidi"/>
                <w:b/>
                <w:sz w:val="24"/>
                <w:szCs w:val="24"/>
              </w:rPr>
              <w:t xml:space="preserve">Analyze </w:t>
            </w:r>
            <w:r w:rsidRPr="00B02039">
              <w:rPr>
                <w:rFonts w:asciiTheme="majorBidi" w:hAnsiTheme="majorBidi" w:cstheme="majorBidi"/>
                <w:sz w:val="24"/>
                <w:szCs w:val="24"/>
              </w:rPr>
              <w:t xml:space="preserve">the </w:t>
            </w:r>
            <w:r>
              <w:rPr>
                <w:rFonts w:asciiTheme="majorBidi" w:hAnsiTheme="majorBidi" w:cstheme="majorBidi"/>
                <w:sz w:val="24"/>
                <w:szCs w:val="24"/>
              </w:rPr>
              <w:t>working of android code.</w:t>
            </w:r>
          </w:p>
        </w:tc>
      </w:tr>
    </w:tbl>
    <w:p w:rsidR="0064241F" w:rsidRDefault="0064241F" w:rsidP="0064241F">
      <w:pPr>
        <w:rPr>
          <w:b/>
          <w:sz w:val="24"/>
          <w:szCs w:val="26"/>
        </w:rPr>
      </w:pPr>
    </w:p>
    <w:p w:rsidR="0064241F" w:rsidRDefault="0064241F" w:rsidP="0064241F">
      <w:pPr>
        <w:rPr>
          <w:b/>
          <w:sz w:val="24"/>
          <w:szCs w:val="26"/>
        </w:rPr>
      </w:pPr>
    </w:p>
    <w:p w:rsidR="00A913FD" w:rsidRDefault="00A913FD">
      <w:pPr>
        <w:rPr>
          <w:b/>
          <w:sz w:val="24"/>
          <w:szCs w:val="26"/>
        </w:rPr>
      </w:pPr>
      <w:r>
        <w:rPr>
          <w:b/>
          <w:sz w:val="24"/>
          <w:szCs w:val="26"/>
        </w:rPr>
        <w:t>CLO-SO Map</w:t>
      </w:r>
    </w:p>
    <w:tbl>
      <w:tblPr>
        <w:tblStyle w:val="TableGrid"/>
        <w:tblW w:w="5000" w:type="pct"/>
        <w:jc w:val="center"/>
        <w:tblLook w:val="04A0" w:firstRow="1" w:lastRow="0" w:firstColumn="1" w:lastColumn="0" w:noHBand="0" w:noVBand="1"/>
      </w:tblPr>
      <w:tblGrid>
        <w:gridCol w:w="1164"/>
        <w:gridCol w:w="844"/>
        <w:gridCol w:w="845"/>
        <w:gridCol w:w="845"/>
        <w:gridCol w:w="845"/>
        <w:gridCol w:w="845"/>
        <w:gridCol w:w="845"/>
        <w:gridCol w:w="845"/>
        <w:gridCol w:w="845"/>
        <w:gridCol w:w="845"/>
        <w:gridCol w:w="845"/>
        <w:gridCol w:w="843"/>
      </w:tblGrid>
      <w:tr w:rsidR="00A913FD" w:rsidTr="00E21A93">
        <w:trPr>
          <w:trHeight w:val="405"/>
          <w:jc w:val="center"/>
        </w:trPr>
        <w:tc>
          <w:tcPr>
            <w:tcW w:w="557" w:type="pct"/>
          </w:tcPr>
          <w:p w:rsidR="00A913FD" w:rsidRPr="00A913FD" w:rsidRDefault="00A913FD">
            <w:pPr>
              <w:rPr>
                <w:b/>
                <w:sz w:val="24"/>
                <w:szCs w:val="24"/>
              </w:rPr>
            </w:pPr>
          </w:p>
        </w:tc>
        <w:tc>
          <w:tcPr>
            <w:tcW w:w="4443" w:type="pct"/>
            <w:gridSpan w:val="11"/>
          </w:tcPr>
          <w:p w:rsidR="00A913FD" w:rsidRPr="00A913FD" w:rsidRDefault="00A913FD" w:rsidP="00A913FD">
            <w:pPr>
              <w:jc w:val="center"/>
              <w:rPr>
                <w:b/>
                <w:sz w:val="24"/>
                <w:szCs w:val="24"/>
              </w:rPr>
            </w:pPr>
            <w:r w:rsidRPr="00A913FD">
              <w:rPr>
                <w:b/>
                <w:sz w:val="24"/>
                <w:szCs w:val="24"/>
              </w:rPr>
              <w:t>SO IDs</w:t>
            </w:r>
          </w:p>
        </w:tc>
      </w:tr>
      <w:tr w:rsidR="00A913FD" w:rsidTr="00E21A93">
        <w:trPr>
          <w:trHeight w:val="371"/>
          <w:jc w:val="center"/>
        </w:trPr>
        <w:tc>
          <w:tcPr>
            <w:tcW w:w="557" w:type="pct"/>
            <w:vAlign w:val="center"/>
          </w:tcPr>
          <w:p w:rsidR="00A913FD" w:rsidRPr="00A913FD" w:rsidRDefault="00A913FD">
            <w:pPr>
              <w:rPr>
                <w:b/>
                <w:sz w:val="22"/>
                <w:szCs w:val="22"/>
              </w:rPr>
            </w:pPr>
            <w:r w:rsidRPr="00A913FD">
              <w:rPr>
                <w:b/>
                <w:sz w:val="22"/>
                <w:szCs w:val="22"/>
              </w:rPr>
              <w:t>CLO ID</w:t>
            </w:r>
          </w:p>
        </w:tc>
        <w:tc>
          <w:tcPr>
            <w:tcW w:w="404" w:type="pct"/>
            <w:vAlign w:val="center"/>
          </w:tcPr>
          <w:p w:rsidR="00A913FD" w:rsidRPr="00A913FD" w:rsidRDefault="00A913FD" w:rsidP="00A913FD">
            <w:pPr>
              <w:jc w:val="center"/>
              <w:rPr>
                <w:b/>
                <w:sz w:val="22"/>
                <w:szCs w:val="22"/>
              </w:rPr>
            </w:pPr>
            <w:r w:rsidRPr="00A913FD">
              <w:rPr>
                <w:b/>
                <w:sz w:val="22"/>
                <w:szCs w:val="22"/>
              </w:rPr>
              <w:t>a</w:t>
            </w:r>
          </w:p>
        </w:tc>
        <w:tc>
          <w:tcPr>
            <w:tcW w:w="404" w:type="pct"/>
            <w:vAlign w:val="center"/>
          </w:tcPr>
          <w:p w:rsidR="00A913FD" w:rsidRPr="00A913FD" w:rsidRDefault="00A913FD" w:rsidP="00A913FD">
            <w:pPr>
              <w:jc w:val="center"/>
              <w:rPr>
                <w:b/>
                <w:sz w:val="22"/>
                <w:szCs w:val="22"/>
              </w:rPr>
            </w:pPr>
            <w:r w:rsidRPr="00A913FD">
              <w:rPr>
                <w:b/>
                <w:sz w:val="22"/>
                <w:szCs w:val="22"/>
              </w:rPr>
              <w:t>b</w:t>
            </w:r>
          </w:p>
        </w:tc>
        <w:tc>
          <w:tcPr>
            <w:tcW w:w="404" w:type="pct"/>
            <w:vAlign w:val="center"/>
          </w:tcPr>
          <w:p w:rsidR="00A913FD" w:rsidRPr="00A913FD" w:rsidRDefault="00A913FD" w:rsidP="00A913FD">
            <w:pPr>
              <w:jc w:val="center"/>
              <w:rPr>
                <w:b/>
                <w:sz w:val="22"/>
                <w:szCs w:val="22"/>
              </w:rPr>
            </w:pPr>
            <w:r w:rsidRPr="00A913FD">
              <w:rPr>
                <w:b/>
                <w:sz w:val="22"/>
                <w:szCs w:val="22"/>
              </w:rPr>
              <w:t>c</w:t>
            </w:r>
          </w:p>
        </w:tc>
        <w:tc>
          <w:tcPr>
            <w:tcW w:w="404" w:type="pct"/>
            <w:vAlign w:val="center"/>
          </w:tcPr>
          <w:p w:rsidR="00A913FD" w:rsidRPr="00A913FD" w:rsidRDefault="00A913FD" w:rsidP="00A913FD">
            <w:pPr>
              <w:jc w:val="center"/>
              <w:rPr>
                <w:b/>
                <w:sz w:val="22"/>
                <w:szCs w:val="22"/>
              </w:rPr>
            </w:pPr>
            <w:r w:rsidRPr="00A913FD">
              <w:rPr>
                <w:b/>
                <w:sz w:val="22"/>
                <w:szCs w:val="22"/>
              </w:rPr>
              <w:t>d</w:t>
            </w:r>
          </w:p>
        </w:tc>
        <w:tc>
          <w:tcPr>
            <w:tcW w:w="404" w:type="pct"/>
            <w:vAlign w:val="center"/>
          </w:tcPr>
          <w:p w:rsidR="00A913FD" w:rsidRPr="00A913FD" w:rsidRDefault="00A913FD" w:rsidP="00A913FD">
            <w:pPr>
              <w:jc w:val="center"/>
              <w:rPr>
                <w:b/>
                <w:sz w:val="22"/>
                <w:szCs w:val="22"/>
              </w:rPr>
            </w:pPr>
            <w:r w:rsidRPr="00A913FD">
              <w:rPr>
                <w:b/>
                <w:sz w:val="22"/>
                <w:szCs w:val="22"/>
              </w:rPr>
              <w:t>e</w:t>
            </w:r>
          </w:p>
        </w:tc>
        <w:tc>
          <w:tcPr>
            <w:tcW w:w="404" w:type="pct"/>
            <w:vAlign w:val="center"/>
          </w:tcPr>
          <w:p w:rsidR="00A913FD" w:rsidRPr="00A913FD" w:rsidRDefault="00A913FD" w:rsidP="00A913FD">
            <w:pPr>
              <w:jc w:val="center"/>
              <w:rPr>
                <w:b/>
                <w:sz w:val="22"/>
                <w:szCs w:val="22"/>
              </w:rPr>
            </w:pPr>
            <w:r w:rsidRPr="00A913FD">
              <w:rPr>
                <w:b/>
                <w:sz w:val="22"/>
                <w:szCs w:val="22"/>
              </w:rPr>
              <w:t>f</w:t>
            </w:r>
          </w:p>
        </w:tc>
        <w:tc>
          <w:tcPr>
            <w:tcW w:w="404" w:type="pct"/>
            <w:vAlign w:val="center"/>
          </w:tcPr>
          <w:p w:rsidR="00A913FD" w:rsidRPr="00A913FD" w:rsidRDefault="00A913FD" w:rsidP="00A913FD">
            <w:pPr>
              <w:jc w:val="center"/>
              <w:rPr>
                <w:b/>
                <w:sz w:val="22"/>
                <w:szCs w:val="22"/>
              </w:rPr>
            </w:pPr>
            <w:r w:rsidRPr="00A913FD">
              <w:rPr>
                <w:b/>
                <w:sz w:val="22"/>
                <w:szCs w:val="22"/>
              </w:rPr>
              <w:t>g</w:t>
            </w:r>
          </w:p>
        </w:tc>
        <w:tc>
          <w:tcPr>
            <w:tcW w:w="404" w:type="pct"/>
            <w:vAlign w:val="center"/>
          </w:tcPr>
          <w:p w:rsidR="00A913FD" w:rsidRPr="00A913FD" w:rsidRDefault="00916E27" w:rsidP="00A913FD">
            <w:pPr>
              <w:jc w:val="center"/>
              <w:rPr>
                <w:b/>
                <w:sz w:val="22"/>
                <w:szCs w:val="22"/>
              </w:rPr>
            </w:pPr>
            <w:r>
              <w:rPr>
                <w:b/>
                <w:sz w:val="22"/>
                <w:szCs w:val="22"/>
              </w:rPr>
              <w:t>h</w:t>
            </w:r>
          </w:p>
        </w:tc>
        <w:tc>
          <w:tcPr>
            <w:tcW w:w="404" w:type="pct"/>
            <w:vAlign w:val="center"/>
          </w:tcPr>
          <w:p w:rsidR="00A913FD" w:rsidRPr="00A913FD" w:rsidRDefault="00A913FD" w:rsidP="00A913FD">
            <w:pPr>
              <w:jc w:val="center"/>
              <w:rPr>
                <w:b/>
                <w:sz w:val="22"/>
                <w:szCs w:val="22"/>
              </w:rPr>
            </w:pPr>
            <w:r w:rsidRPr="00A913FD">
              <w:rPr>
                <w:b/>
                <w:sz w:val="22"/>
                <w:szCs w:val="22"/>
              </w:rPr>
              <w:t>i</w:t>
            </w:r>
          </w:p>
        </w:tc>
        <w:tc>
          <w:tcPr>
            <w:tcW w:w="404" w:type="pct"/>
            <w:vAlign w:val="center"/>
          </w:tcPr>
          <w:p w:rsidR="00A913FD" w:rsidRPr="00A913FD" w:rsidRDefault="00A913FD" w:rsidP="00A913FD">
            <w:pPr>
              <w:jc w:val="center"/>
              <w:rPr>
                <w:b/>
                <w:sz w:val="22"/>
                <w:szCs w:val="22"/>
              </w:rPr>
            </w:pPr>
            <w:r w:rsidRPr="00A913FD">
              <w:rPr>
                <w:b/>
                <w:sz w:val="22"/>
                <w:szCs w:val="22"/>
              </w:rPr>
              <w:t>j</w:t>
            </w:r>
          </w:p>
        </w:tc>
        <w:tc>
          <w:tcPr>
            <w:tcW w:w="403" w:type="pct"/>
            <w:vAlign w:val="center"/>
          </w:tcPr>
          <w:p w:rsidR="00A913FD" w:rsidRPr="00A913FD" w:rsidRDefault="00A913FD" w:rsidP="00A913FD">
            <w:pPr>
              <w:jc w:val="center"/>
              <w:rPr>
                <w:b/>
                <w:sz w:val="22"/>
                <w:szCs w:val="22"/>
              </w:rPr>
            </w:pPr>
            <w:r w:rsidRPr="00A913FD">
              <w:rPr>
                <w:b/>
                <w:sz w:val="22"/>
                <w:szCs w:val="22"/>
              </w:rPr>
              <w:t>k</w:t>
            </w:r>
          </w:p>
        </w:tc>
      </w:tr>
      <w:tr w:rsidR="00A913FD" w:rsidTr="00E21A93">
        <w:trPr>
          <w:trHeight w:val="371"/>
          <w:jc w:val="center"/>
        </w:trPr>
        <w:tc>
          <w:tcPr>
            <w:tcW w:w="557" w:type="pct"/>
            <w:vAlign w:val="center"/>
          </w:tcPr>
          <w:p w:rsidR="00A913FD" w:rsidRPr="00A913FD" w:rsidRDefault="00356D43" w:rsidP="00A913FD">
            <w:pPr>
              <w:rPr>
                <w:sz w:val="22"/>
                <w:szCs w:val="22"/>
              </w:rPr>
            </w:pPr>
            <w:r>
              <w:rPr>
                <w:sz w:val="22"/>
                <w:szCs w:val="22"/>
              </w:rPr>
              <w:t>CLO 1</w:t>
            </w:r>
          </w:p>
        </w:tc>
        <w:tc>
          <w:tcPr>
            <w:tcW w:w="404" w:type="pct"/>
            <w:vAlign w:val="center"/>
          </w:tcPr>
          <w:p w:rsidR="00A913FD" w:rsidRPr="00A913FD" w:rsidRDefault="00366ABF" w:rsidP="00A913FD">
            <w:pPr>
              <w:jc w:val="center"/>
              <w:rPr>
                <w:sz w:val="22"/>
                <w:szCs w:val="22"/>
              </w:rPr>
            </w:pPr>
            <w:r>
              <w:rPr>
                <w:sz w:val="22"/>
                <w:szCs w:val="22"/>
              </w:rPr>
              <w:t>0</w:t>
            </w:r>
          </w:p>
        </w:tc>
        <w:tc>
          <w:tcPr>
            <w:tcW w:w="404" w:type="pct"/>
            <w:vAlign w:val="center"/>
          </w:tcPr>
          <w:p w:rsidR="00A913FD" w:rsidRPr="00A913FD" w:rsidRDefault="003B0D28" w:rsidP="00A913FD">
            <w:pPr>
              <w:jc w:val="center"/>
              <w:rPr>
                <w:sz w:val="22"/>
                <w:szCs w:val="22"/>
              </w:rPr>
            </w:pPr>
            <w:r>
              <w:rPr>
                <w:sz w:val="22"/>
                <w:szCs w:val="22"/>
              </w:rPr>
              <w:t>1</w:t>
            </w:r>
          </w:p>
        </w:tc>
        <w:tc>
          <w:tcPr>
            <w:tcW w:w="404" w:type="pct"/>
            <w:vAlign w:val="center"/>
          </w:tcPr>
          <w:p w:rsidR="00A913FD" w:rsidRPr="00A913FD" w:rsidRDefault="003B0D28" w:rsidP="00A913FD">
            <w:pPr>
              <w:jc w:val="center"/>
              <w:rPr>
                <w:sz w:val="22"/>
                <w:szCs w:val="22"/>
              </w:rPr>
            </w:pPr>
            <w:r>
              <w:rPr>
                <w:sz w:val="22"/>
                <w:szCs w:val="22"/>
              </w:rPr>
              <w:t>0</w:t>
            </w:r>
          </w:p>
        </w:tc>
        <w:tc>
          <w:tcPr>
            <w:tcW w:w="404" w:type="pct"/>
            <w:vAlign w:val="center"/>
          </w:tcPr>
          <w:p w:rsidR="00A913FD" w:rsidRPr="00A913FD" w:rsidRDefault="004518C8" w:rsidP="00A913FD">
            <w:pPr>
              <w:jc w:val="center"/>
              <w:rPr>
                <w:sz w:val="22"/>
                <w:szCs w:val="22"/>
              </w:rPr>
            </w:pPr>
            <w:r>
              <w:rPr>
                <w:sz w:val="22"/>
                <w:szCs w:val="22"/>
              </w:rPr>
              <w:t>1</w:t>
            </w:r>
          </w:p>
        </w:tc>
        <w:tc>
          <w:tcPr>
            <w:tcW w:w="404" w:type="pct"/>
            <w:vAlign w:val="center"/>
          </w:tcPr>
          <w:p w:rsidR="00A913FD" w:rsidRPr="00A913FD" w:rsidRDefault="00A913FD" w:rsidP="00A913FD">
            <w:pPr>
              <w:jc w:val="center"/>
              <w:rPr>
                <w:sz w:val="22"/>
                <w:szCs w:val="22"/>
              </w:rPr>
            </w:pPr>
            <w:r w:rsidRPr="00A913FD">
              <w:rPr>
                <w:sz w:val="22"/>
                <w:szCs w:val="22"/>
              </w:rPr>
              <w:t>0</w:t>
            </w:r>
          </w:p>
        </w:tc>
        <w:tc>
          <w:tcPr>
            <w:tcW w:w="404" w:type="pct"/>
            <w:vAlign w:val="center"/>
          </w:tcPr>
          <w:p w:rsidR="00A913FD" w:rsidRPr="00A913FD" w:rsidRDefault="00A913FD" w:rsidP="00A913FD">
            <w:pPr>
              <w:jc w:val="center"/>
              <w:rPr>
                <w:sz w:val="22"/>
                <w:szCs w:val="22"/>
              </w:rPr>
            </w:pPr>
            <w:r w:rsidRPr="00A913FD">
              <w:rPr>
                <w:sz w:val="22"/>
                <w:szCs w:val="22"/>
              </w:rPr>
              <w:t>0</w:t>
            </w:r>
          </w:p>
        </w:tc>
        <w:tc>
          <w:tcPr>
            <w:tcW w:w="404" w:type="pct"/>
            <w:vAlign w:val="center"/>
          </w:tcPr>
          <w:p w:rsidR="00A913FD" w:rsidRPr="00A913FD" w:rsidRDefault="00A913FD" w:rsidP="00A913FD">
            <w:pPr>
              <w:jc w:val="center"/>
              <w:rPr>
                <w:sz w:val="22"/>
                <w:szCs w:val="22"/>
              </w:rPr>
            </w:pPr>
            <w:r w:rsidRPr="00A913FD">
              <w:rPr>
                <w:sz w:val="22"/>
                <w:szCs w:val="22"/>
              </w:rPr>
              <w:t>0</w:t>
            </w:r>
          </w:p>
        </w:tc>
        <w:tc>
          <w:tcPr>
            <w:tcW w:w="404" w:type="pct"/>
            <w:vAlign w:val="center"/>
          </w:tcPr>
          <w:p w:rsidR="00A913FD" w:rsidRPr="00A913FD" w:rsidRDefault="008D0B61" w:rsidP="00A913FD">
            <w:pPr>
              <w:jc w:val="center"/>
              <w:rPr>
                <w:sz w:val="22"/>
                <w:szCs w:val="22"/>
              </w:rPr>
            </w:pPr>
            <w:r>
              <w:rPr>
                <w:sz w:val="22"/>
                <w:szCs w:val="22"/>
              </w:rPr>
              <w:t>0</w:t>
            </w:r>
          </w:p>
        </w:tc>
        <w:tc>
          <w:tcPr>
            <w:tcW w:w="404" w:type="pct"/>
            <w:vAlign w:val="center"/>
          </w:tcPr>
          <w:p w:rsidR="00A913FD" w:rsidRPr="00A913FD" w:rsidRDefault="00A913FD" w:rsidP="00A913FD">
            <w:pPr>
              <w:jc w:val="center"/>
              <w:rPr>
                <w:sz w:val="22"/>
                <w:szCs w:val="22"/>
              </w:rPr>
            </w:pPr>
            <w:r w:rsidRPr="00A913FD">
              <w:rPr>
                <w:sz w:val="22"/>
                <w:szCs w:val="22"/>
              </w:rPr>
              <w:t>0</w:t>
            </w:r>
          </w:p>
        </w:tc>
        <w:tc>
          <w:tcPr>
            <w:tcW w:w="404" w:type="pct"/>
            <w:vAlign w:val="center"/>
          </w:tcPr>
          <w:p w:rsidR="00A913FD" w:rsidRPr="00A913FD" w:rsidRDefault="00A913FD" w:rsidP="00A913FD">
            <w:pPr>
              <w:jc w:val="center"/>
              <w:rPr>
                <w:sz w:val="22"/>
                <w:szCs w:val="22"/>
              </w:rPr>
            </w:pPr>
            <w:r w:rsidRPr="00A913FD">
              <w:rPr>
                <w:sz w:val="22"/>
                <w:szCs w:val="22"/>
              </w:rPr>
              <w:t>0</w:t>
            </w:r>
          </w:p>
        </w:tc>
        <w:tc>
          <w:tcPr>
            <w:tcW w:w="403" w:type="pct"/>
            <w:vAlign w:val="center"/>
          </w:tcPr>
          <w:p w:rsidR="00A913FD" w:rsidRPr="00A913FD" w:rsidRDefault="008D0B61" w:rsidP="00A913FD">
            <w:pPr>
              <w:jc w:val="center"/>
              <w:rPr>
                <w:sz w:val="22"/>
                <w:szCs w:val="22"/>
              </w:rPr>
            </w:pPr>
            <w:r>
              <w:rPr>
                <w:sz w:val="22"/>
                <w:szCs w:val="22"/>
              </w:rPr>
              <w:t>1</w:t>
            </w:r>
          </w:p>
        </w:tc>
      </w:tr>
      <w:tr w:rsidR="00A913FD" w:rsidTr="00E21A93">
        <w:trPr>
          <w:trHeight w:val="371"/>
          <w:jc w:val="center"/>
        </w:trPr>
        <w:tc>
          <w:tcPr>
            <w:tcW w:w="557" w:type="pct"/>
            <w:vAlign w:val="center"/>
          </w:tcPr>
          <w:p w:rsidR="00A913FD" w:rsidRPr="00A913FD" w:rsidRDefault="00A913FD" w:rsidP="00356D43">
            <w:pPr>
              <w:rPr>
                <w:sz w:val="22"/>
                <w:szCs w:val="22"/>
              </w:rPr>
            </w:pPr>
            <w:r w:rsidRPr="00A913FD">
              <w:rPr>
                <w:sz w:val="22"/>
                <w:szCs w:val="22"/>
              </w:rPr>
              <w:t xml:space="preserve">CLO </w:t>
            </w:r>
            <w:r w:rsidR="00356D43">
              <w:rPr>
                <w:sz w:val="22"/>
                <w:szCs w:val="22"/>
              </w:rPr>
              <w:t>2</w:t>
            </w:r>
          </w:p>
        </w:tc>
        <w:tc>
          <w:tcPr>
            <w:tcW w:w="404" w:type="pct"/>
            <w:vAlign w:val="center"/>
          </w:tcPr>
          <w:p w:rsidR="00A913FD" w:rsidRPr="00A913FD" w:rsidRDefault="003B0D28" w:rsidP="00A913FD">
            <w:pPr>
              <w:jc w:val="center"/>
              <w:rPr>
                <w:sz w:val="22"/>
                <w:szCs w:val="22"/>
              </w:rPr>
            </w:pPr>
            <w:r>
              <w:rPr>
                <w:sz w:val="22"/>
                <w:szCs w:val="22"/>
              </w:rPr>
              <w:t>1</w:t>
            </w:r>
          </w:p>
        </w:tc>
        <w:tc>
          <w:tcPr>
            <w:tcW w:w="404" w:type="pct"/>
            <w:vAlign w:val="center"/>
          </w:tcPr>
          <w:p w:rsidR="00A913FD" w:rsidRPr="00A913FD" w:rsidRDefault="003B0D28" w:rsidP="00A913FD">
            <w:pPr>
              <w:jc w:val="center"/>
              <w:rPr>
                <w:sz w:val="22"/>
                <w:szCs w:val="22"/>
              </w:rPr>
            </w:pPr>
            <w:r>
              <w:rPr>
                <w:sz w:val="22"/>
                <w:szCs w:val="22"/>
              </w:rPr>
              <w:t>0</w:t>
            </w:r>
          </w:p>
        </w:tc>
        <w:tc>
          <w:tcPr>
            <w:tcW w:w="404" w:type="pct"/>
            <w:vAlign w:val="center"/>
          </w:tcPr>
          <w:p w:rsidR="00A913FD" w:rsidRPr="00A913FD" w:rsidRDefault="003B0D28" w:rsidP="00A913FD">
            <w:pPr>
              <w:jc w:val="center"/>
              <w:rPr>
                <w:sz w:val="22"/>
                <w:szCs w:val="22"/>
              </w:rPr>
            </w:pPr>
            <w:r>
              <w:rPr>
                <w:sz w:val="22"/>
                <w:szCs w:val="22"/>
              </w:rPr>
              <w:t>0</w:t>
            </w:r>
          </w:p>
        </w:tc>
        <w:tc>
          <w:tcPr>
            <w:tcW w:w="404" w:type="pct"/>
            <w:vAlign w:val="center"/>
          </w:tcPr>
          <w:p w:rsidR="00A913FD" w:rsidRPr="00A913FD" w:rsidRDefault="003B0D28" w:rsidP="00A913FD">
            <w:pPr>
              <w:jc w:val="center"/>
              <w:rPr>
                <w:sz w:val="22"/>
                <w:szCs w:val="22"/>
              </w:rPr>
            </w:pPr>
            <w:r>
              <w:rPr>
                <w:sz w:val="22"/>
                <w:szCs w:val="22"/>
              </w:rPr>
              <w:t>0</w:t>
            </w:r>
          </w:p>
        </w:tc>
        <w:tc>
          <w:tcPr>
            <w:tcW w:w="404" w:type="pct"/>
            <w:vAlign w:val="center"/>
          </w:tcPr>
          <w:p w:rsidR="00A913FD" w:rsidRPr="00A913FD" w:rsidRDefault="00A913FD" w:rsidP="00A913FD">
            <w:pPr>
              <w:jc w:val="center"/>
              <w:rPr>
                <w:sz w:val="22"/>
                <w:szCs w:val="22"/>
              </w:rPr>
            </w:pPr>
            <w:r w:rsidRPr="00A913FD">
              <w:rPr>
                <w:sz w:val="22"/>
                <w:szCs w:val="22"/>
              </w:rPr>
              <w:t>0</w:t>
            </w:r>
          </w:p>
        </w:tc>
        <w:tc>
          <w:tcPr>
            <w:tcW w:w="404" w:type="pct"/>
            <w:vAlign w:val="center"/>
          </w:tcPr>
          <w:p w:rsidR="00A913FD" w:rsidRPr="00A913FD" w:rsidRDefault="00A913FD" w:rsidP="00A913FD">
            <w:pPr>
              <w:jc w:val="center"/>
              <w:rPr>
                <w:sz w:val="22"/>
                <w:szCs w:val="22"/>
              </w:rPr>
            </w:pPr>
            <w:r w:rsidRPr="00A913FD">
              <w:rPr>
                <w:sz w:val="22"/>
                <w:szCs w:val="22"/>
              </w:rPr>
              <w:t>0</w:t>
            </w:r>
          </w:p>
        </w:tc>
        <w:tc>
          <w:tcPr>
            <w:tcW w:w="404" w:type="pct"/>
            <w:vAlign w:val="center"/>
          </w:tcPr>
          <w:p w:rsidR="00A913FD" w:rsidRPr="00A913FD" w:rsidRDefault="001D678F" w:rsidP="00A913FD">
            <w:pPr>
              <w:jc w:val="center"/>
              <w:rPr>
                <w:sz w:val="22"/>
                <w:szCs w:val="22"/>
              </w:rPr>
            </w:pPr>
            <w:r>
              <w:rPr>
                <w:sz w:val="22"/>
                <w:szCs w:val="22"/>
              </w:rPr>
              <w:t>0</w:t>
            </w:r>
          </w:p>
        </w:tc>
        <w:tc>
          <w:tcPr>
            <w:tcW w:w="404" w:type="pct"/>
            <w:vAlign w:val="center"/>
          </w:tcPr>
          <w:p w:rsidR="00A913FD" w:rsidRPr="00A913FD" w:rsidRDefault="00A913FD" w:rsidP="00A913FD">
            <w:pPr>
              <w:jc w:val="center"/>
              <w:rPr>
                <w:sz w:val="22"/>
                <w:szCs w:val="22"/>
              </w:rPr>
            </w:pPr>
            <w:r w:rsidRPr="00A913FD">
              <w:rPr>
                <w:sz w:val="22"/>
                <w:szCs w:val="22"/>
              </w:rPr>
              <w:t>0</w:t>
            </w:r>
          </w:p>
        </w:tc>
        <w:tc>
          <w:tcPr>
            <w:tcW w:w="404" w:type="pct"/>
            <w:vAlign w:val="center"/>
          </w:tcPr>
          <w:p w:rsidR="00A913FD" w:rsidRPr="00A913FD" w:rsidRDefault="00A913FD" w:rsidP="00A913FD">
            <w:pPr>
              <w:jc w:val="center"/>
              <w:rPr>
                <w:sz w:val="22"/>
                <w:szCs w:val="22"/>
              </w:rPr>
            </w:pPr>
            <w:r w:rsidRPr="00A913FD">
              <w:rPr>
                <w:sz w:val="22"/>
                <w:szCs w:val="22"/>
              </w:rPr>
              <w:t>0</w:t>
            </w:r>
          </w:p>
        </w:tc>
        <w:tc>
          <w:tcPr>
            <w:tcW w:w="404" w:type="pct"/>
            <w:vAlign w:val="center"/>
          </w:tcPr>
          <w:p w:rsidR="00A913FD" w:rsidRPr="00A913FD" w:rsidRDefault="00A913FD" w:rsidP="00A913FD">
            <w:pPr>
              <w:jc w:val="center"/>
              <w:rPr>
                <w:sz w:val="22"/>
                <w:szCs w:val="22"/>
              </w:rPr>
            </w:pPr>
            <w:r w:rsidRPr="00A913FD">
              <w:rPr>
                <w:sz w:val="22"/>
                <w:szCs w:val="22"/>
              </w:rPr>
              <w:t>0</w:t>
            </w:r>
          </w:p>
        </w:tc>
        <w:tc>
          <w:tcPr>
            <w:tcW w:w="403" w:type="pct"/>
            <w:vAlign w:val="center"/>
          </w:tcPr>
          <w:p w:rsidR="00A913FD" w:rsidRPr="00A913FD" w:rsidRDefault="003B0D28" w:rsidP="00A913FD">
            <w:pPr>
              <w:jc w:val="center"/>
              <w:rPr>
                <w:sz w:val="22"/>
                <w:szCs w:val="22"/>
              </w:rPr>
            </w:pPr>
            <w:r>
              <w:rPr>
                <w:sz w:val="22"/>
                <w:szCs w:val="22"/>
              </w:rPr>
              <w:t>0</w:t>
            </w:r>
          </w:p>
        </w:tc>
      </w:tr>
      <w:tr w:rsidR="00A913FD" w:rsidTr="00E21A93">
        <w:trPr>
          <w:trHeight w:val="371"/>
          <w:jc w:val="center"/>
        </w:trPr>
        <w:tc>
          <w:tcPr>
            <w:tcW w:w="557" w:type="pct"/>
            <w:vAlign w:val="center"/>
          </w:tcPr>
          <w:p w:rsidR="00A913FD" w:rsidRPr="00A913FD" w:rsidRDefault="00A913FD" w:rsidP="00356D43">
            <w:pPr>
              <w:rPr>
                <w:sz w:val="22"/>
                <w:szCs w:val="22"/>
              </w:rPr>
            </w:pPr>
            <w:r w:rsidRPr="00A913FD">
              <w:rPr>
                <w:sz w:val="22"/>
                <w:szCs w:val="22"/>
              </w:rPr>
              <w:t xml:space="preserve">CLO </w:t>
            </w:r>
            <w:r w:rsidR="00356D43">
              <w:rPr>
                <w:sz w:val="22"/>
                <w:szCs w:val="22"/>
              </w:rPr>
              <w:t>3</w:t>
            </w:r>
          </w:p>
        </w:tc>
        <w:tc>
          <w:tcPr>
            <w:tcW w:w="404" w:type="pct"/>
            <w:vAlign w:val="center"/>
          </w:tcPr>
          <w:p w:rsidR="00A913FD" w:rsidRPr="00A913FD" w:rsidRDefault="003B0D28" w:rsidP="00A913FD">
            <w:pPr>
              <w:jc w:val="center"/>
              <w:rPr>
                <w:sz w:val="22"/>
                <w:szCs w:val="22"/>
              </w:rPr>
            </w:pPr>
            <w:r>
              <w:rPr>
                <w:sz w:val="22"/>
                <w:szCs w:val="22"/>
              </w:rPr>
              <w:t>0</w:t>
            </w:r>
          </w:p>
        </w:tc>
        <w:tc>
          <w:tcPr>
            <w:tcW w:w="404" w:type="pct"/>
            <w:vAlign w:val="center"/>
          </w:tcPr>
          <w:p w:rsidR="00A913FD" w:rsidRPr="00A913FD" w:rsidRDefault="00940E6B" w:rsidP="00A913FD">
            <w:pPr>
              <w:jc w:val="center"/>
              <w:rPr>
                <w:sz w:val="22"/>
                <w:szCs w:val="22"/>
              </w:rPr>
            </w:pPr>
            <w:r>
              <w:rPr>
                <w:sz w:val="22"/>
                <w:szCs w:val="22"/>
              </w:rPr>
              <w:t>1</w:t>
            </w:r>
          </w:p>
        </w:tc>
        <w:tc>
          <w:tcPr>
            <w:tcW w:w="404" w:type="pct"/>
            <w:vAlign w:val="center"/>
          </w:tcPr>
          <w:p w:rsidR="00A913FD" w:rsidRPr="00A913FD" w:rsidRDefault="00A913FD" w:rsidP="00A913FD">
            <w:pPr>
              <w:jc w:val="center"/>
              <w:rPr>
                <w:sz w:val="22"/>
                <w:szCs w:val="22"/>
              </w:rPr>
            </w:pPr>
            <w:r w:rsidRPr="00A913FD">
              <w:rPr>
                <w:sz w:val="22"/>
                <w:szCs w:val="22"/>
              </w:rPr>
              <w:t>0</w:t>
            </w:r>
          </w:p>
        </w:tc>
        <w:tc>
          <w:tcPr>
            <w:tcW w:w="404" w:type="pct"/>
            <w:vAlign w:val="center"/>
          </w:tcPr>
          <w:p w:rsidR="00A913FD" w:rsidRPr="00A913FD" w:rsidRDefault="00217EE3" w:rsidP="00A913FD">
            <w:pPr>
              <w:jc w:val="center"/>
              <w:rPr>
                <w:sz w:val="22"/>
                <w:szCs w:val="22"/>
              </w:rPr>
            </w:pPr>
            <w:r>
              <w:rPr>
                <w:sz w:val="22"/>
                <w:szCs w:val="22"/>
              </w:rPr>
              <w:t>0</w:t>
            </w:r>
          </w:p>
        </w:tc>
        <w:tc>
          <w:tcPr>
            <w:tcW w:w="404" w:type="pct"/>
            <w:vAlign w:val="center"/>
          </w:tcPr>
          <w:p w:rsidR="00A913FD" w:rsidRPr="00A913FD" w:rsidRDefault="008D0B61" w:rsidP="00A913FD">
            <w:pPr>
              <w:jc w:val="center"/>
              <w:rPr>
                <w:sz w:val="22"/>
                <w:szCs w:val="22"/>
              </w:rPr>
            </w:pPr>
            <w:r>
              <w:rPr>
                <w:sz w:val="22"/>
                <w:szCs w:val="22"/>
              </w:rPr>
              <w:t>0</w:t>
            </w:r>
          </w:p>
        </w:tc>
        <w:tc>
          <w:tcPr>
            <w:tcW w:w="404" w:type="pct"/>
            <w:vAlign w:val="center"/>
          </w:tcPr>
          <w:p w:rsidR="00A913FD" w:rsidRPr="00A913FD" w:rsidRDefault="00A913FD" w:rsidP="00A913FD">
            <w:pPr>
              <w:jc w:val="center"/>
              <w:rPr>
                <w:sz w:val="22"/>
                <w:szCs w:val="22"/>
              </w:rPr>
            </w:pPr>
            <w:r w:rsidRPr="00A913FD">
              <w:rPr>
                <w:sz w:val="22"/>
                <w:szCs w:val="22"/>
              </w:rPr>
              <w:t>0</w:t>
            </w:r>
          </w:p>
        </w:tc>
        <w:tc>
          <w:tcPr>
            <w:tcW w:w="404" w:type="pct"/>
            <w:vAlign w:val="center"/>
          </w:tcPr>
          <w:p w:rsidR="00A913FD" w:rsidRPr="00A913FD" w:rsidRDefault="001D678F" w:rsidP="00A913FD">
            <w:pPr>
              <w:jc w:val="center"/>
              <w:rPr>
                <w:sz w:val="22"/>
                <w:szCs w:val="22"/>
              </w:rPr>
            </w:pPr>
            <w:r>
              <w:rPr>
                <w:sz w:val="22"/>
                <w:szCs w:val="22"/>
              </w:rPr>
              <w:t>0</w:t>
            </w:r>
          </w:p>
        </w:tc>
        <w:tc>
          <w:tcPr>
            <w:tcW w:w="404" w:type="pct"/>
            <w:vAlign w:val="center"/>
          </w:tcPr>
          <w:p w:rsidR="00A913FD" w:rsidRPr="00A913FD" w:rsidRDefault="00A913FD" w:rsidP="00A913FD">
            <w:pPr>
              <w:jc w:val="center"/>
              <w:rPr>
                <w:sz w:val="22"/>
                <w:szCs w:val="22"/>
              </w:rPr>
            </w:pPr>
            <w:r w:rsidRPr="00A913FD">
              <w:rPr>
                <w:sz w:val="22"/>
                <w:szCs w:val="22"/>
              </w:rPr>
              <w:t>0</w:t>
            </w:r>
          </w:p>
        </w:tc>
        <w:tc>
          <w:tcPr>
            <w:tcW w:w="404" w:type="pct"/>
            <w:vAlign w:val="center"/>
          </w:tcPr>
          <w:p w:rsidR="00A913FD" w:rsidRPr="00A913FD" w:rsidRDefault="00A913FD" w:rsidP="00A913FD">
            <w:pPr>
              <w:jc w:val="center"/>
              <w:rPr>
                <w:sz w:val="22"/>
                <w:szCs w:val="22"/>
              </w:rPr>
            </w:pPr>
            <w:r w:rsidRPr="00A913FD">
              <w:rPr>
                <w:sz w:val="22"/>
                <w:szCs w:val="22"/>
              </w:rPr>
              <w:t>0</w:t>
            </w:r>
          </w:p>
        </w:tc>
        <w:tc>
          <w:tcPr>
            <w:tcW w:w="404" w:type="pct"/>
            <w:vAlign w:val="center"/>
          </w:tcPr>
          <w:p w:rsidR="00A913FD" w:rsidRPr="00A913FD" w:rsidRDefault="00A913FD" w:rsidP="00A913FD">
            <w:pPr>
              <w:jc w:val="center"/>
              <w:rPr>
                <w:sz w:val="22"/>
                <w:szCs w:val="22"/>
              </w:rPr>
            </w:pPr>
            <w:r w:rsidRPr="00A913FD">
              <w:rPr>
                <w:sz w:val="22"/>
                <w:szCs w:val="22"/>
              </w:rPr>
              <w:t>0</w:t>
            </w:r>
          </w:p>
        </w:tc>
        <w:tc>
          <w:tcPr>
            <w:tcW w:w="403" w:type="pct"/>
            <w:vAlign w:val="center"/>
          </w:tcPr>
          <w:p w:rsidR="00A913FD" w:rsidRPr="00A913FD" w:rsidRDefault="003B0D28" w:rsidP="00A913FD">
            <w:pPr>
              <w:jc w:val="center"/>
              <w:rPr>
                <w:sz w:val="22"/>
                <w:szCs w:val="22"/>
              </w:rPr>
            </w:pPr>
            <w:r>
              <w:rPr>
                <w:sz w:val="22"/>
                <w:szCs w:val="22"/>
              </w:rPr>
              <w:t>0</w:t>
            </w:r>
          </w:p>
        </w:tc>
      </w:tr>
      <w:tr w:rsidR="00B02039" w:rsidTr="00E21A93">
        <w:trPr>
          <w:trHeight w:val="371"/>
          <w:jc w:val="center"/>
        </w:trPr>
        <w:tc>
          <w:tcPr>
            <w:tcW w:w="557" w:type="pct"/>
            <w:vAlign w:val="center"/>
          </w:tcPr>
          <w:p w:rsidR="00B02039" w:rsidRPr="00A913FD" w:rsidRDefault="00B02039" w:rsidP="00356D43">
            <w:pPr>
              <w:rPr>
                <w:sz w:val="22"/>
                <w:szCs w:val="22"/>
              </w:rPr>
            </w:pPr>
            <w:r>
              <w:rPr>
                <w:sz w:val="22"/>
                <w:szCs w:val="22"/>
              </w:rPr>
              <w:t>CLO 4</w:t>
            </w:r>
          </w:p>
        </w:tc>
        <w:tc>
          <w:tcPr>
            <w:tcW w:w="404" w:type="pct"/>
            <w:vAlign w:val="center"/>
          </w:tcPr>
          <w:p w:rsidR="00B02039" w:rsidRDefault="00B02039" w:rsidP="00A913FD">
            <w:pPr>
              <w:jc w:val="center"/>
              <w:rPr>
                <w:sz w:val="22"/>
                <w:szCs w:val="22"/>
              </w:rPr>
            </w:pPr>
            <w:r>
              <w:rPr>
                <w:sz w:val="22"/>
                <w:szCs w:val="22"/>
              </w:rPr>
              <w:t>0</w:t>
            </w:r>
          </w:p>
        </w:tc>
        <w:tc>
          <w:tcPr>
            <w:tcW w:w="404" w:type="pct"/>
            <w:vAlign w:val="center"/>
          </w:tcPr>
          <w:p w:rsidR="00B02039" w:rsidRDefault="00B02039" w:rsidP="00A913FD">
            <w:pPr>
              <w:jc w:val="center"/>
              <w:rPr>
                <w:sz w:val="22"/>
                <w:szCs w:val="22"/>
              </w:rPr>
            </w:pPr>
            <w:r>
              <w:rPr>
                <w:sz w:val="22"/>
                <w:szCs w:val="22"/>
              </w:rPr>
              <w:t>0</w:t>
            </w:r>
          </w:p>
        </w:tc>
        <w:tc>
          <w:tcPr>
            <w:tcW w:w="404" w:type="pct"/>
            <w:vAlign w:val="center"/>
          </w:tcPr>
          <w:p w:rsidR="00B02039" w:rsidRPr="00A913FD" w:rsidRDefault="00B02039" w:rsidP="00A913FD">
            <w:pPr>
              <w:jc w:val="center"/>
              <w:rPr>
                <w:sz w:val="22"/>
                <w:szCs w:val="22"/>
              </w:rPr>
            </w:pPr>
            <w:r>
              <w:rPr>
                <w:sz w:val="22"/>
                <w:szCs w:val="22"/>
              </w:rPr>
              <w:t>0</w:t>
            </w:r>
          </w:p>
        </w:tc>
        <w:tc>
          <w:tcPr>
            <w:tcW w:w="404" w:type="pct"/>
            <w:vAlign w:val="center"/>
          </w:tcPr>
          <w:p w:rsidR="00B02039" w:rsidRDefault="00B02039" w:rsidP="00A913FD">
            <w:pPr>
              <w:jc w:val="center"/>
              <w:rPr>
                <w:sz w:val="22"/>
                <w:szCs w:val="22"/>
              </w:rPr>
            </w:pPr>
            <w:r>
              <w:rPr>
                <w:sz w:val="22"/>
                <w:szCs w:val="22"/>
              </w:rPr>
              <w:t>0</w:t>
            </w:r>
          </w:p>
        </w:tc>
        <w:tc>
          <w:tcPr>
            <w:tcW w:w="404" w:type="pct"/>
            <w:vAlign w:val="center"/>
          </w:tcPr>
          <w:p w:rsidR="00B02039" w:rsidRDefault="00B02039" w:rsidP="00A913FD">
            <w:pPr>
              <w:jc w:val="center"/>
              <w:rPr>
                <w:sz w:val="22"/>
                <w:szCs w:val="22"/>
              </w:rPr>
            </w:pPr>
            <w:r>
              <w:rPr>
                <w:sz w:val="22"/>
                <w:szCs w:val="22"/>
              </w:rPr>
              <w:t>0</w:t>
            </w:r>
          </w:p>
        </w:tc>
        <w:tc>
          <w:tcPr>
            <w:tcW w:w="404" w:type="pct"/>
            <w:vAlign w:val="center"/>
          </w:tcPr>
          <w:p w:rsidR="00B02039" w:rsidRPr="00A913FD" w:rsidRDefault="00B02039" w:rsidP="00A913FD">
            <w:pPr>
              <w:jc w:val="center"/>
              <w:rPr>
                <w:sz w:val="22"/>
                <w:szCs w:val="22"/>
              </w:rPr>
            </w:pPr>
            <w:r>
              <w:rPr>
                <w:sz w:val="22"/>
                <w:szCs w:val="22"/>
              </w:rPr>
              <w:t>0</w:t>
            </w:r>
          </w:p>
        </w:tc>
        <w:tc>
          <w:tcPr>
            <w:tcW w:w="404" w:type="pct"/>
            <w:vAlign w:val="center"/>
          </w:tcPr>
          <w:p w:rsidR="00B02039" w:rsidRDefault="00B02039" w:rsidP="00A913FD">
            <w:pPr>
              <w:jc w:val="center"/>
              <w:rPr>
                <w:sz w:val="22"/>
                <w:szCs w:val="22"/>
              </w:rPr>
            </w:pPr>
            <w:r>
              <w:rPr>
                <w:sz w:val="22"/>
                <w:szCs w:val="22"/>
              </w:rPr>
              <w:t>0</w:t>
            </w:r>
          </w:p>
        </w:tc>
        <w:tc>
          <w:tcPr>
            <w:tcW w:w="404" w:type="pct"/>
            <w:vAlign w:val="center"/>
          </w:tcPr>
          <w:p w:rsidR="00B02039" w:rsidRPr="00A913FD" w:rsidRDefault="00B02039" w:rsidP="00A913FD">
            <w:pPr>
              <w:jc w:val="center"/>
              <w:rPr>
                <w:sz w:val="22"/>
                <w:szCs w:val="22"/>
              </w:rPr>
            </w:pPr>
            <w:r>
              <w:rPr>
                <w:sz w:val="22"/>
                <w:szCs w:val="22"/>
              </w:rPr>
              <w:t>0</w:t>
            </w:r>
          </w:p>
        </w:tc>
        <w:tc>
          <w:tcPr>
            <w:tcW w:w="404" w:type="pct"/>
            <w:vAlign w:val="center"/>
          </w:tcPr>
          <w:p w:rsidR="00B02039" w:rsidRPr="00A913FD" w:rsidRDefault="00B02039" w:rsidP="00A913FD">
            <w:pPr>
              <w:jc w:val="center"/>
              <w:rPr>
                <w:sz w:val="22"/>
                <w:szCs w:val="22"/>
              </w:rPr>
            </w:pPr>
            <w:r>
              <w:rPr>
                <w:sz w:val="22"/>
                <w:szCs w:val="22"/>
              </w:rPr>
              <w:t>0</w:t>
            </w:r>
          </w:p>
        </w:tc>
        <w:tc>
          <w:tcPr>
            <w:tcW w:w="404" w:type="pct"/>
            <w:vAlign w:val="center"/>
          </w:tcPr>
          <w:p w:rsidR="00B02039" w:rsidRPr="00A913FD" w:rsidRDefault="00B02039" w:rsidP="00A913FD">
            <w:pPr>
              <w:jc w:val="center"/>
              <w:rPr>
                <w:sz w:val="22"/>
                <w:szCs w:val="22"/>
              </w:rPr>
            </w:pPr>
            <w:r>
              <w:rPr>
                <w:sz w:val="22"/>
                <w:szCs w:val="22"/>
              </w:rPr>
              <w:t>0</w:t>
            </w:r>
          </w:p>
        </w:tc>
        <w:tc>
          <w:tcPr>
            <w:tcW w:w="403" w:type="pct"/>
            <w:vAlign w:val="center"/>
          </w:tcPr>
          <w:p w:rsidR="00B02039" w:rsidRDefault="00B02039" w:rsidP="00A913FD">
            <w:pPr>
              <w:jc w:val="center"/>
              <w:rPr>
                <w:sz w:val="22"/>
                <w:szCs w:val="22"/>
              </w:rPr>
            </w:pPr>
            <w:r>
              <w:rPr>
                <w:sz w:val="22"/>
                <w:szCs w:val="22"/>
              </w:rPr>
              <w:t>0</w:t>
            </w:r>
          </w:p>
        </w:tc>
      </w:tr>
    </w:tbl>
    <w:p w:rsidR="00A913FD" w:rsidRDefault="00A913FD">
      <w:pPr>
        <w:rPr>
          <w:b/>
          <w:sz w:val="24"/>
          <w:szCs w:val="26"/>
        </w:rPr>
      </w:pPr>
    </w:p>
    <w:p w:rsidR="0064241F" w:rsidRDefault="0064241F">
      <w:pPr>
        <w:rPr>
          <w:b/>
          <w:sz w:val="24"/>
          <w:szCs w:val="26"/>
        </w:rPr>
      </w:pPr>
    </w:p>
    <w:p w:rsidR="0064241F" w:rsidRDefault="00574A88">
      <w:pPr>
        <w:rPr>
          <w:b/>
          <w:sz w:val="24"/>
          <w:szCs w:val="26"/>
        </w:rPr>
      </w:pPr>
      <w:r>
        <w:rPr>
          <w:b/>
          <w:sz w:val="24"/>
          <w:szCs w:val="26"/>
        </w:rPr>
        <w:t>Approvals</w:t>
      </w:r>
    </w:p>
    <w:tbl>
      <w:tblPr>
        <w:tblStyle w:val="TableGrid"/>
        <w:tblW w:w="5000" w:type="pct"/>
        <w:tblLook w:val="04A0" w:firstRow="1" w:lastRow="0" w:firstColumn="1" w:lastColumn="0" w:noHBand="0" w:noVBand="1"/>
      </w:tblPr>
      <w:tblGrid>
        <w:gridCol w:w="1692"/>
        <w:gridCol w:w="8764"/>
      </w:tblGrid>
      <w:tr w:rsidR="00574A88" w:rsidTr="00574A88">
        <w:tc>
          <w:tcPr>
            <w:tcW w:w="809" w:type="pct"/>
          </w:tcPr>
          <w:p w:rsidR="00574A88" w:rsidRPr="00574A88" w:rsidRDefault="00574A88">
            <w:pPr>
              <w:rPr>
                <w:sz w:val="24"/>
                <w:szCs w:val="26"/>
              </w:rPr>
            </w:pPr>
            <w:r w:rsidRPr="00574A88">
              <w:rPr>
                <w:sz w:val="24"/>
                <w:szCs w:val="26"/>
              </w:rPr>
              <w:t>Prepared By</w:t>
            </w:r>
          </w:p>
        </w:tc>
        <w:tc>
          <w:tcPr>
            <w:tcW w:w="4191" w:type="pct"/>
          </w:tcPr>
          <w:p w:rsidR="00574A88" w:rsidRPr="00574A88" w:rsidRDefault="00C76C26">
            <w:pPr>
              <w:rPr>
                <w:sz w:val="24"/>
                <w:szCs w:val="26"/>
              </w:rPr>
            </w:pPr>
            <w:r>
              <w:rPr>
                <w:sz w:val="24"/>
                <w:szCs w:val="26"/>
              </w:rPr>
              <w:t>Nisar Ahmed Siddiqui</w:t>
            </w:r>
          </w:p>
        </w:tc>
      </w:tr>
      <w:tr w:rsidR="00574A88" w:rsidTr="00574A88">
        <w:tc>
          <w:tcPr>
            <w:tcW w:w="809" w:type="pct"/>
          </w:tcPr>
          <w:p w:rsidR="00574A88" w:rsidRPr="00574A88" w:rsidRDefault="00574A88">
            <w:pPr>
              <w:rPr>
                <w:sz w:val="24"/>
                <w:szCs w:val="26"/>
              </w:rPr>
            </w:pPr>
            <w:r w:rsidRPr="00574A88">
              <w:rPr>
                <w:sz w:val="24"/>
                <w:szCs w:val="26"/>
              </w:rPr>
              <w:t>Approved By</w:t>
            </w:r>
          </w:p>
        </w:tc>
        <w:tc>
          <w:tcPr>
            <w:tcW w:w="4191" w:type="pct"/>
          </w:tcPr>
          <w:p w:rsidR="00574A88" w:rsidRPr="00574A88" w:rsidRDefault="000C3588">
            <w:pPr>
              <w:rPr>
                <w:sz w:val="24"/>
                <w:szCs w:val="26"/>
              </w:rPr>
            </w:pPr>
            <w:r>
              <w:rPr>
                <w:sz w:val="24"/>
                <w:szCs w:val="26"/>
              </w:rPr>
              <w:t>Not Specified</w:t>
            </w:r>
          </w:p>
        </w:tc>
      </w:tr>
      <w:tr w:rsidR="00574A88" w:rsidTr="00574A88">
        <w:tc>
          <w:tcPr>
            <w:tcW w:w="809" w:type="pct"/>
          </w:tcPr>
          <w:p w:rsidR="00574A88" w:rsidRPr="00574A88" w:rsidRDefault="00574A88">
            <w:pPr>
              <w:rPr>
                <w:sz w:val="24"/>
                <w:szCs w:val="26"/>
              </w:rPr>
            </w:pPr>
            <w:r>
              <w:rPr>
                <w:sz w:val="24"/>
                <w:szCs w:val="26"/>
              </w:rPr>
              <w:t>Last Update</w:t>
            </w:r>
          </w:p>
        </w:tc>
        <w:tc>
          <w:tcPr>
            <w:tcW w:w="4191" w:type="pct"/>
          </w:tcPr>
          <w:p w:rsidR="00574A88" w:rsidRPr="00574A88" w:rsidRDefault="002E3B30" w:rsidP="003A5E1C">
            <w:pPr>
              <w:rPr>
                <w:sz w:val="24"/>
                <w:szCs w:val="26"/>
              </w:rPr>
            </w:pPr>
            <w:r>
              <w:rPr>
                <w:sz w:val="24"/>
                <w:szCs w:val="26"/>
              </w:rPr>
              <w:t>Saturday</w:t>
            </w:r>
            <w:bookmarkStart w:id="0" w:name="_GoBack"/>
            <w:bookmarkEnd w:id="0"/>
            <w:r w:rsidR="00E21A93">
              <w:rPr>
                <w:sz w:val="24"/>
                <w:szCs w:val="26"/>
              </w:rPr>
              <w:t>, J</w:t>
            </w:r>
            <w:r w:rsidR="003A5E1C">
              <w:rPr>
                <w:sz w:val="24"/>
                <w:szCs w:val="26"/>
              </w:rPr>
              <w:t>uly 27</w:t>
            </w:r>
            <w:r w:rsidR="00E21A93">
              <w:rPr>
                <w:sz w:val="24"/>
                <w:szCs w:val="26"/>
              </w:rPr>
              <w:t>, 201</w:t>
            </w:r>
            <w:r w:rsidR="003A5E1C">
              <w:rPr>
                <w:sz w:val="24"/>
                <w:szCs w:val="26"/>
              </w:rPr>
              <w:t>9</w:t>
            </w:r>
          </w:p>
        </w:tc>
      </w:tr>
    </w:tbl>
    <w:p w:rsidR="00574A88" w:rsidRDefault="00574A88">
      <w:pPr>
        <w:rPr>
          <w:b/>
          <w:sz w:val="24"/>
          <w:szCs w:val="26"/>
        </w:rPr>
      </w:pPr>
    </w:p>
    <w:p w:rsidR="0064241F" w:rsidRDefault="0064241F">
      <w:pPr>
        <w:rPr>
          <w:b/>
          <w:sz w:val="24"/>
          <w:szCs w:val="26"/>
        </w:rPr>
      </w:pPr>
    </w:p>
    <w:sectPr w:rsidR="0064241F" w:rsidSect="00574A88">
      <w:pgSz w:w="11906" w:h="16838" w:code="9"/>
      <w:pgMar w:top="720"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F5F" w:rsidRDefault="00824F5F" w:rsidP="00471C53">
      <w:r>
        <w:separator/>
      </w:r>
    </w:p>
  </w:endnote>
  <w:endnote w:type="continuationSeparator" w:id="0">
    <w:p w:rsidR="00824F5F" w:rsidRDefault="00824F5F" w:rsidP="00471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F5F" w:rsidRDefault="00824F5F" w:rsidP="00471C53">
      <w:r>
        <w:separator/>
      </w:r>
    </w:p>
  </w:footnote>
  <w:footnote w:type="continuationSeparator" w:id="0">
    <w:p w:rsidR="00824F5F" w:rsidRDefault="00824F5F" w:rsidP="00471C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F6AFD"/>
    <w:multiLevelType w:val="hybridMultilevel"/>
    <w:tmpl w:val="239A1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297427"/>
    <w:multiLevelType w:val="hybridMultilevel"/>
    <w:tmpl w:val="F950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52C2D"/>
    <w:multiLevelType w:val="hybridMultilevel"/>
    <w:tmpl w:val="D0A871E2"/>
    <w:lvl w:ilvl="0" w:tplc="418CFD60">
      <w:start w:val="1"/>
      <w:numFmt w:val="decimal"/>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3">
    <w:nsid w:val="1AAC7A34"/>
    <w:multiLevelType w:val="hybridMultilevel"/>
    <w:tmpl w:val="B6B61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A14345"/>
    <w:multiLevelType w:val="hybridMultilevel"/>
    <w:tmpl w:val="D0A871E2"/>
    <w:lvl w:ilvl="0" w:tplc="418CFD60">
      <w:start w:val="1"/>
      <w:numFmt w:val="decimal"/>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5">
    <w:nsid w:val="2BD55098"/>
    <w:multiLevelType w:val="hybridMultilevel"/>
    <w:tmpl w:val="8FECC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1B1C8F"/>
    <w:multiLevelType w:val="hybridMultilevel"/>
    <w:tmpl w:val="3FB43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5E4427"/>
    <w:multiLevelType w:val="hybridMultilevel"/>
    <w:tmpl w:val="25EC2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C62D65"/>
    <w:multiLevelType w:val="hybridMultilevel"/>
    <w:tmpl w:val="03BA6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4E0F44"/>
    <w:multiLevelType w:val="hybridMultilevel"/>
    <w:tmpl w:val="89224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99482B"/>
    <w:multiLevelType w:val="hybridMultilevel"/>
    <w:tmpl w:val="263AD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E42B36"/>
    <w:multiLevelType w:val="multilevel"/>
    <w:tmpl w:val="87D44ED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2">
    <w:nsid w:val="6B1B30EC"/>
    <w:multiLevelType w:val="hybridMultilevel"/>
    <w:tmpl w:val="92F66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7F5EE2"/>
    <w:multiLevelType w:val="hybridMultilevel"/>
    <w:tmpl w:val="78B07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F63801"/>
    <w:multiLevelType w:val="hybridMultilevel"/>
    <w:tmpl w:val="73642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544533"/>
    <w:multiLevelType w:val="hybridMultilevel"/>
    <w:tmpl w:val="F7029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6E6020"/>
    <w:multiLevelType w:val="hybridMultilevel"/>
    <w:tmpl w:val="D08AF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39449D"/>
    <w:multiLevelType w:val="hybridMultilevel"/>
    <w:tmpl w:val="E0000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2"/>
  </w:num>
  <w:num w:numId="4">
    <w:abstractNumId w:val="7"/>
  </w:num>
  <w:num w:numId="5">
    <w:abstractNumId w:val="15"/>
  </w:num>
  <w:num w:numId="6">
    <w:abstractNumId w:val="12"/>
  </w:num>
  <w:num w:numId="7">
    <w:abstractNumId w:val="16"/>
  </w:num>
  <w:num w:numId="8">
    <w:abstractNumId w:val="13"/>
  </w:num>
  <w:num w:numId="9">
    <w:abstractNumId w:val="10"/>
  </w:num>
  <w:num w:numId="10">
    <w:abstractNumId w:val="5"/>
  </w:num>
  <w:num w:numId="11">
    <w:abstractNumId w:val="17"/>
  </w:num>
  <w:num w:numId="12">
    <w:abstractNumId w:val="9"/>
  </w:num>
  <w:num w:numId="13">
    <w:abstractNumId w:val="6"/>
  </w:num>
  <w:num w:numId="14">
    <w:abstractNumId w:val="1"/>
  </w:num>
  <w:num w:numId="15">
    <w:abstractNumId w:val="0"/>
  </w:num>
  <w:num w:numId="16">
    <w:abstractNumId w:val="8"/>
  </w:num>
  <w:num w:numId="17">
    <w:abstractNumId w:val="14"/>
  </w:num>
  <w:num w:numId="1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wNzMwsTS1NLYwNDFW0lEKTi0uzszPAykwrQUAit9f7iwAAAA="/>
  </w:docVars>
  <w:rsids>
    <w:rsidRoot w:val="00160D7F"/>
    <w:rsid w:val="0000322C"/>
    <w:rsid w:val="000154FA"/>
    <w:rsid w:val="00017E60"/>
    <w:rsid w:val="0002491D"/>
    <w:rsid w:val="00035255"/>
    <w:rsid w:val="00036365"/>
    <w:rsid w:val="00043D04"/>
    <w:rsid w:val="00061C9F"/>
    <w:rsid w:val="00070B95"/>
    <w:rsid w:val="00073703"/>
    <w:rsid w:val="00081BC6"/>
    <w:rsid w:val="00092F2A"/>
    <w:rsid w:val="0009555C"/>
    <w:rsid w:val="000A14E3"/>
    <w:rsid w:val="000A46B5"/>
    <w:rsid w:val="000C1B4C"/>
    <w:rsid w:val="000C2569"/>
    <w:rsid w:val="000C3588"/>
    <w:rsid w:val="000C6A4A"/>
    <w:rsid w:val="000C6E6B"/>
    <w:rsid w:val="000E4FC4"/>
    <w:rsid w:val="000E7BFC"/>
    <w:rsid w:val="001024FC"/>
    <w:rsid w:val="00115A5C"/>
    <w:rsid w:val="00136A66"/>
    <w:rsid w:val="0014000C"/>
    <w:rsid w:val="0015309A"/>
    <w:rsid w:val="00155F3C"/>
    <w:rsid w:val="00160D7F"/>
    <w:rsid w:val="00180ACA"/>
    <w:rsid w:val="00181045"/>
    <w:rsid w:val="00192612"/>
    <w:rsid w:val="001931CD"/>
    <w:rsid w:val="001A538A"/>
    <w:rsid w:val="001C2CB0"/>
    <w:rsid w:val="001D3543"/>
    <w:rsid w:val="001D678F"/>
    <w:rsid w:val="001E2624"/>
    <w:rsid w:val="001E4BE0"/>
    <w:rsid w:val="001E4C48"/>
    <w:rsid w:val="002028F9"/>
    <w:rsid w:val="00217B5E"/>
    <w:rsid w:val="00217EE3"/>
    <w:rsid w:val="0022792D"/>
    <w:rsid w:val="00267A8C"/>
    <w:rsid w:val="00282F22"/>
    <w:rsid w:val="002A01BA"/>
    <w:rsid w:val="002A5253"/>
    <w:rsid w:val="002C521F"/>
    <w:rsid w:val="002C6E93"/>
    <w:rsid w:val="002E3B30"/>
    <w:rsid w:val="00303C22"/>
    <w:rsid w:val="00305491"/>
    <w:rsid w:val="00310160"/>
    <w:rsid w:val="00310B9D"/>
    <w:rsid w:val="00313054"/>
    <w:rsid w:val="0032400E"/>
    <w:rsid w:val="00327325"/>
    <w:rsid w:val="00327A7B"/>
    <w:rsid w:val="00332D3B"/>
    <w:rsid w:val="00343F97"/>
    <w:rsid w:val="00356D43"/>
    <w:rsid w:val="00366ABF"/>
    <w:rsid w:val="00371CDA"/>
    <w:rsid w:val="003870ED"/>
    <w:rsid w:val="003878B6"/>
    <w:rsid w:val="003A5E1C"/>
    <w:rsid w:val="003B0D28"/>
    <w:rsid w:val="003D1A03"/>
    <w:rsid w:val="00405414"/>
    <w:rsid w:val="00430C3E"/>
    <w:rsid w:val="004518C8"/>
    <w:rsid w:val="00471C53"/>
    <w:rsid w:val="0048473D"/>
    <w:rsid w:val="004929FC"/>
    <w:rsid w:val="004A1C2E"/>
    <w:rsid w:val="004B20AC"/>
    <w:rsid w:val="004B7891"/>
    <w:rsid w:val="004C5363"/>
    <w:rsid w:val="004F5E76"/>
    <w:rsid w:val="00500A18"/>
    <w:rsid w:val="005037C4"/>
    <w:rsid w:val="00505E9D"/>
    <w:rsid w:val="00523258"/>
    <w:rsid w:val="00526506"/>
    <w:rsid w:val="00527B2A"/>
    <w:rsid w:val="00534565"/>
    <w:rsid w:val="0053569A"/>
    <w:rsid w:val="0054043C"/>
    <w:rsid w:val="00544160"/>
    <w:rsid w:val="00545517"/>
    <w:rsid w:val="00547D92"/>
    <w:rsid w:val="00557D36"/>
    <w:rsid w:val="00574A88"/>
    <w:rsid w:val="00575D6E"/>
    <w:rsid w:val="00580A2A"/>
    <w:rsid w:val="00581C15"/>
    <w:rsid w:val="00584D0D"/>
    <w:rsid w:val="00585BDD"/>
    <w:rsid w:val="00593228"/>
    <w:rsid w:val="00593CEC"/>
    <w:rsid w:val="005C6814"/>
    <w:rsid w:val="005D1078"/>
    <w:rsid w:val="005D6BAA"/>
    <w:rsid w:val="005D6E8B"/>
    <w:rsid w:val="005E301B"/>
    <w:rsid w:val="005F0CBA"/>
    <w:rsid w:val="005F6520"/>
    <w:rsid w:val="0062384B"/>
    <w:rsid w:val="0063508E"/>
    <w:rsid w:val="006360ED"/>
    <w:rsid w:val="0064241F"/>
    <w:rsid w:val="00646DD9"/>
    <w:rsid w:val="00670B12"/>
    <w:rsid w:val="00673AA0"/>
    <w:rsid w:val="00680078"/>
    <w:rsid w:val="00685F09"/>
    <w:rsid w:val="006912AC"/>
    <w:rsid w:val="006A2A79"/>
    <w:rsid w:val="006A6594"/>
    <w:rsid w:val="006B00CC"/>
    <w:rsid w:val="006D0D96"/>
    <w:rsid w:val="006E4060"/>
    <w:rsid w:val="006F2B4B"/>
    <w:rsid w:val="0073066E"/>
    <w:rsid w:val="00731685"/>
    <w:rsid w:val="00752AF5"/>
    <w:rsid w:val="00756150"/>
    <w:rsid w:val="007645CF"/>
    <w:rsid w:val="00767B2E"/>
    <w:rsid w:val="0077197A"/>
    <w:rsid w:val="007722EC"/>
    <w:rsid w:val="0077300D"/>
    <w:rsid w:val="00784795"/>
    <w:rsid w:val="007A262D"/>
    <w:rsid w:val="007B2B57"/>
    <w:rsid w:val="007B3263"/>
    <w:rsid w:val="007D401C"/>
    <w:rsid w:val="00805846"/>
    <w:rsid w:val="00824F5F"/>
    <w:rsid w:val="00841099"/>
    <w:rsid w:val="0085492E"/>
    <w:rsid w:val="00854CA5"/>
    <w:rsid w:val="00856645"/>
    <w:rsid w:val="00877DA9"/>
    <w:rsid w:val="00883B5C"/>
    <w:rsid w:val="00897DC3"/>
    <w:rsid w:val="008B40E5"/>
    <w:rsid w:val="008B5F69"/>
    <w:rsid w:val="008D0B61"/>
    <w:rsid w:val="008D5CC2"/>
    <w:rsid w:val="008F5D47"/>
    <w:rsid w:val="00904A96"/>
    <w:rsid w:val="00916E27"/>
    <w:rsid w:val="00921BD7"/>
    <w:rsid w:val="00922959"/>
    <w:rsid w:val="00940E6B"/>
    <w:rsid w:val="00960C4B"/>
    <w:rsid w:val="0099619F"/>
    <w:rsid w:val="00996A28"/>
    <w:rsid w:val="009C12C6"/>
    <w:rsid w:val="009C72E4"/>
    <w:rsid w:val="009D5A27"/>
    <w:rsid w:val="009F0770"/>
    <w:rsid w:val="00A15901"/>
    <w:rsid w:val="00A17DC2"/>
    <w:rsid w:val="00A24ED7"/>
    <w:rsid w:val="00A47569"/>
    <w:rsid w:val="00A55FCC"/>
    <w:rsid w:val="00A65DA9"/>
    <w:rsid w:val="00A70D27"/>
    <w:rsid w:val="00A76CD3"/>
    <w:rsid w:val="00A913FD"/>
    <w:rsid w:val="00A9401E"/>
    <w:rsid w:val="00A94359"/>
    <w:rsid w:val="00AA7172"/>
    <w:rsid w:val="00AD5A74"/>
    <w:rsid w:val="00AE365D"/>
    <w:rsid w:val="00AE3E96"/>
    <w:rsid w:val="00AF0390"/>
    <w:rsid w:val="00AF7D8F"/>
    <w:rsid w:val="00B02039"/>
    <w:rsid w:val="00B042FE"/>
    <w:rsid w:val="00B10C1B"/>
    <w:rsid w:val="00B13D65"/>
    <w:rsid w:val="00B36501"/>
    <w:rsid w:val="00B414CF"/>
    <w:rsid w:val="00B4536A"/>
    <w:rsid w:val="00B5217D"/>
    <w:rsid w:val="00B650B8"/>
    <w:rsid w:val="00B74190"/>
    <w:rsid w:val="00B94566"/>
    <w:rsid w:val="00B96A34"/>
    <w:rsid w:val="00BC2C27"/>
    <w:rsid w:val="00BD068C"/>
    <w:rsid w:val="00BE7674"/>
    <w:rsid w:val="00BF0B92"/>
    <w:rsid w:val="00BF26A4"/>
    <w:rsid w:val="00BF7A45"/>
    <w:rsid w:val="00C01984"/>
    <w:rsid w:val="00C0677A"/>
    <w:rsid w:val="00C33B64"/>
    <w:rsid w:val="00C504ED"/>
    <w:rsid w:val="00C50F00"/>
    <w:rsid w:val="00C524AE"/>
    <w:rsid w:val="00C545D8"/>
    <w:rsid w:val="00C61045"/>
    <w:rsid w:val="00C76C26"/>
    <w:rsid w:val="00C76F4F"/>
    <w:rsid w:val="00C84329"/>
    <w:rsid w:val="00C84B7A"/>
    <w:rsid w:val="00C90554"/>
    <w:rsid w:val="00C941D8"/>
    <w:rsid w:val="00CA2B85"/>
    <w:rsid w:val="00CC0180"/>
    <w:rsid w:val="00CD565D"/>
    <w:rsid w:val="00D121E3"/>
    <w:rsid w:val="00D1549E"/>
    <w:rsid w:val="00D17AE9"/>
    <w:rsid w:val="00D3427D"/>
    <w:rsid w:val="00D342B0"/>
    <w:rsid w:val="00D4514B"/>
    <w:rsid w:val="00D51915"/>
    <w:rsid w:val="00D52BCD"/>
    <w:rsid w:val="00D54E45"/>
    <w:rsid w:val="00D676CE"/>
    <w:rsid w:val="00D76604"/>
    <w:rsid w:val="00D77F90"/>
    <w:rsid w:val="00D83286"/>
    <w:rsid w:val="00D873FA"/>
    <w:rsid w:val="00DA2B93"/>
    <w:rsid w:val="00DB229B"/>
    <w:rsid w:val="00DC30F3"/>
    <w:rsid w:val="00DC39AF"/>
    <w:rsid w:val="00DD1743"/>
    <w:rsid w:val="00DD43A2"/>
    <w:rsid w:val="00DF4EE9"/>
    <w:rsid w:val="00DF6E9E"/>
    <w:rsid w:val="00E105FE"/>
    <w:rsid w:val="00E16C02"/>
    <w:rsid w:val="00E21A93"/>
    <w:rsid w:val="00E33E1F"/>
    <w:rsid w:val="00E35695"/>
    <w:rsid w:val="00E44ECB"/>
    <w:rsid w:val="00E46897"/>
    <w:rsid w:val="00E501EB"/>
    <w:rsid w:val="00E719E4"/>
    <w:rsid w:val="00E71D5E"/>
    <w:rsid w:val="00E731C4"/>
    <w:rsid w:val="00E75E42"/>
    <w:rsid w:val="00E94F96"/>
    <w:rsid w:val="00EA75C8"/>
    <w:rsid w:val="00EB28A8"/>
    <w:rsid w:val="00EB6D1C"/>
    <w:rsid w:val="00EC45CB"/>
    <w:rsid w:val="00EC5C84"/>
    <w:rsid w:val="00EF0CEF"/>
    <w:rsid w:val="00EF1886"/>
    <w:rsid w:val="00EF7E33"/>
    <w:rsid w:val="00F01F9B"/>
    <w:rsid w:val="00F04975"/>
    <w:rsid w:val="00F16919"/>
    <w:rsid w:val="00F207BF"/>
    <w:rsid w:val="00F324B5"/>
    <w:rsid w:val="00F327A8"/>
    <w:rsid w:val="00F50D55"/>
    <w:rsid w:val="00F64F7D"/>
    <w:rsid w:val="00F67985"/>
    <w:rsid w:val="00F74183"/>
    <w:rsid w:val="00F752D0"/>
    <w:rsid w:val="00F81941"/>
    <w:rsid w:val="00F91193"/>
    <w:rsid w:val="00F91568"/>
    <w:rsid w:val="00FC00BF"/>
    <w:rsid w:val="00FD04EB"/>
    <w:rsid w:val="00FD14BD"/>
    <w:rsid w:val="00FF7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9AF919-F3F2-4D89-B5D1-EB3568EDF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41F"/>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471C53"/>
    <w:pPr>
      <w:tabs>
        <w:tab w:val="center" w:pos="4680"/>
        <w:tab w:val="right" w:pos="9360"/>
      </w:tabs>
    </w:pPr>
  </w:style>
  <w:style w:type="character" w:customStyle="1" w:styleId="HeaderChar">
    <w:name w:val="Header Char"/>
    <w:basedOn w:val="DefaultParagraphFont"/>
    <w:link w:val="Header"/>
    <w:uiPriority w:val="99"/>
    <w:rsid w:val="00471C53"/>
  </w:style>
  <w:style w:type="paragraph" w:styleId="Footer">
    <w:name w:val="footer"/>
    <w:basedOn w:val="Normal"/>
    <w:link w:val="FooterChar"/>
    <w:unhideWhenUsed/>
    <w:rsid w:val="00471C53"/>
    <w:pPr>
      <w:tabs>
        <w:tab w:val="center" w:pos="4680"/>
        <w:tab w:val="right" w:pos="9360"/>
      </w:tabs>
    </w:pPr>
  </w:style>
  <w:style w:type="character" w:customStyle="1" w:styleId="FooterChar">
    <w:name w:val="Footer Char"/>
    <w:basedOn w:val="DefaultParagraphFont"/>
    <w:link w:val="Footer"/>
    <w:rsid w:val="00471C53"/>
  </w:style>
  <w:style w:type="paragraph" w:styleId="BalloonText">
    <w:name w:val="Balloon Text"/>
    <w:basedOn w:val="Normal"/>
    <w:link w:val="BalloonTextChar"/>
    <w:uiPriority w:val="99"/>
    <w:semiHidden/>
    <w:unhideWhenUsed/>
    <w:rsid w:val="00471C53"/>
    <w:rPr>
      <w:rFonts w:ascii="Tahoma" w:hAnsi="Tahoma" w:cs="Tahoma"/>
      <w:sz w:val="16"/>
      <w:szCs w:val="16"/>
    </w:rPr>
  </w:style>
  <w:style w:type="character" w:customStyle="1" w:styleId="BalloonTextChar">
    <w:name w:val="Balloon Text Char"/>
    <w:basedOn w:val="DefaultParagraphFont"/>
    <w:link w:val="BalloonText"/>
    <w:uiPriority w:val="99"/>
    <w:semiHidden/>
    <w:rsid w:val="00471C53"/>
    <w:rPr>
      <w:rFonts w:ascii="Tahoma" w:hAnsi="Tahoma" w:cs="Tahoma"/>
      <w:sz w:val="16"/>
      <w:szCs w:val="16"/>
    </w:rPr>
  </w:style>
  <w:style w:type="paragraph" w:styleId="ListParagraph">
    <w:name w:val="List Paragraph"/>
    <w:basedOn w:val="Normal"/>
    <w:uiPriority w:val="34"/>
    <w:qFormat/>
    <w:rsid w:val="00F50D55"/>
    <w:pPr>
      <w:ind w:left="720"/>
      <w:contextualSpacing/>
    </w:pPr>
  </w:style>
  <w:style w:type="character" w:customStyle="1" w:styleId="apple-style-span">
    <w:name w:val="apple-style-span"/>
    <w:rsid w:val="00017E60"/>
  </w:style>
  <w:style w:type="paragraph" w:styleId="BodyTextIndent2">
    <w:name w:val="Body Text Indent 2"/>
    <w:basedOn w:val="Normal"/>
    <w:link w:val="BodyTextIndent2Char"/>
    <w:uiPriority w:val="99"/>
    <w:unhideWhenUsed/>
    <w:rsid w:val="008B40E5"/>
    <w:pPr>
      <w:widowControl w:val="0"/>
      <w:spacing w:after="120" w:line="480" w:lineRule="auto"/>
      <w:ind w:left="360"/>
      <w:jc w:val="both"/>
    </w:pPr>
    <w:rPr>
      <w:rFonts w:ascii="Century" w:eastAsia="MS Mincho" w:hAnsi="Century"/>
      <w:kern w:val="2"/>
      <w:sz w:val="21"/>
      <w:szCs w:val="24"/>
      <w:lang w:eastAsia="ja-JP"/>
    </w:rPr>
  </w:style>
  <w:style w:type="character" w:customStyle="1" w:styleId="BodyTextIndent2Char">
    <w:name w:val="Body Text Indent 2 Char"/>
    <w:basedOn w:val="DefaultParagraphFont"/>
    <w:link w:val="BodyTextIndent2"/>
    <w:uiPriority w:val="99"/>
    <w:rsid w:val="008B40E5"/>
    <w:rPr>
      <w:rFonts w:ascii="Century" w:eastAsia="MS Mincho" w:hAnsi="Century"/>
      <w:kern w:val="2"/>
      <w:sz w:val="21"/>
      <w:szCs w:val="24"/>
      <w:lang w:eastAsia="ja-JP"/>
    </w:rPr>
  </w:style>
  <w:style w:type="paragraph" w:customStyle="1" w:styleId="Default">
    <w:name w:val="Default"/>
    <w:rsid w:val="006E4060"/>
    <w:pPr>
      <w:autoSpaceDE w:val="0"/>
      <w:autoSpaceDN w:val="0"/>
      <w:adjustRightInd w:val="0"/>
    </w:pPr>
    <w:rPr>
      <w:color w:val="000000"/>
      <w:sz w:val="24"/>
      <w:szCs w:val="24"/>
    </w:rPr>
  </w:style>
  <w:style w:type="table" w:styleId="TableGridLight">
    <w:name w:val="Grid Table Light"/>
    <w:basedOn w:val="TableNormal"/>
    <w:uiPriority w:val="40"/>
    <w:rsid w:val="00081BC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59"/>
    <w:rsid w:val="00081B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255732">
      <w:bodyDiv w:val="1"/>
      <w:marLeft w:val="0"/>
      <w:marRight w:val="0"/>
      <w:marTop w:val="0"/>
      <w:marBottom w:val="0"/>
      <w:divBdr>
        <w:top w:val="none" w:sz="0" w:space="0" w:color="auto"/>
        <w:left w:val="none" w:sz="0" w:space="0" w:color="auto"/>
        <w:bottom w:val="none" w:sz="0" w:space="0" w:color="auto"/>
        <w:right w:val="none" w:sz="0" w:space="0" w:color="auto"/>
      </w:divBdr>
    </w:div>
    <w:div w:id="561335577">
      <w:bodyDiv w:val="1"/>
      <w:marLeft w:val="0"/>
      <w:marRight w:val="0"/>
      <w:marTop w:val="0"/>
      <w:marBottom w:val="0"/>
      <w:divBdr>
        <w:top w:val="none" w:sz="0" w:space="0" w:color="auto"/>
        <w:left w:val="none" w:sz="0" w:space="0" w:color="auto"/>
        <w:bottom w:val="none" w:sz="0" w:space="0" w:color="auto"/>
        <w:right w:val="none" w:sz="0" w:space="0" w:color="auto"/>
      </w:divBdr>
    </w:div>
    <w:div w:id="652216780">
      <w:bodyDiv w:val="1"/>
      <w:marLeft w:val="0"/>
      <w:marRight w:val="0"/>
      <w:marTop w:val="0"/>
      <w:marBottom w:val="0"/>
      <w:divBdr>
        <w:top w:val="none" w:sz="0" w:space="0" w:color="auto"/>
        <w:left w:val="none" w:sz="0" w:space="0" w:color="auto"/>
        <w:bottom w:val="none" w:sz="0" w:space="0" w:color="auto"/>
        <w:right w:val="none" w:sz="0" w:space="0" w:color="auto"/>
      </w:divBdr>
    </w:div>
    <w:div w:id="905605875">
      <w:bodyDiv w:val="1"/>
      <w:marLeft w:val="0"/>
      <w:marRight w:val="0"/>
      <w:marTop w:val="0"/>
      <w:marBottom w:val="0"/>
      <w:divBdr>
        <w:top w:val="none" w:sz="0" w:space="0" w:color="auto"/>
        <w:left w:val="none" w:sz="0" w:space="0" w:color="auto"/>
        <w:bottom w:val="none" w:sz="0" w:space="0" w:color="auto"/>
        <w:right w:val="none" w:sz="0" w:space="0" w:color="auto"/>
      </w:divBdr>
    </w:div>
    <w:div w:id="1016075307">
      <w:bodyDiv w:val="1"/>
      <w:marLeft w:val="0"/>
      <w:marRight w:val="0"/>
      <w:marTop w:val="0"/>
      <w:marBottom w:val="0"/>
      <w:divBdr>
        <w:top w:val="none" w:sz="0" w:space="0" w:color="auto"/>
        <w:left w:val="none" w:sz="0" w:space="0" w:color="auto"/>
        <w:bottom w:val="none" w:sz="0" w:space="0" w:color="auto"/>
        <w:right w:val="none" w:sz="0" w:space="0" w:color="auto"/>
      </w:divBdr>
    </w:div>
    <w:div w:id="1068840206">
      <w:bodyDiv w:val="1"/>
      <w:marLeft w:val="0"/>
      <w:marRight w:val="0"/>
      <w:marTop w:val="0"/>
      <w:marBottom w:val="0"/>
      <w:divBdr>
        <w:top w:val="none" w:sz="0" w:space="0" w:color="auto"/>
        <w:left w:val="none" w:sz="0" w:space="0" w:color="auto"/>
        <w:bottom w:val="none" w:sz="0" w:space="0" w:color="auto"/>
        <w:right w:val="none" w:sz="0" w:space="0" w:color="auto"/>
      </w:divBdr>
    </w:div>
    <w:div w:id="1076395447">
      <w:bodyDiv w:val="1"/>
      <w:marLeft w:val="0"/>
      <w:marRight w:val="0"/>
      <w:marTop w:val="0"/>
      <w:marBottom w:val="0"/>
      <w:divBdr>
        <w:top w:val="none" w:sz="0" w:space="0" w:color="auto"/>
        <w:left w:val="none" w:sz="0" w:space="0" w:color="auto"/>
        <w:bottom w:val="none" w:sz="0" w:space="0" w:color="auto"/>
        <w:right w:val="none" w:sz="0" w:space="0" w:color="auto"/>
      </w:divBdr>
    </w:div>
    <w:div w:id="1104497576">
      <w:bodyDiv w:val="1"/>
      <w:marLeft w:val="0"/>
      <w:marRight w:val="0"/>
      <w:marTop w:val="0"/>
      <w:marBottom w:val="0"/>
      <w:divBdr>
        <w:top w:val="none" w:sz="0" w:space="0" w:color="auto"/>
        <w:left w:val="none" w:sz="0" w:space="0" w:color="auto"/>
        <w:bottom w:val="none" w:sz="0" w:space="0" w:color="auto"/>
        <w:right w:val="none" w:sz="0" w:space="0" w:color="auto"/>
      </w:divBdr>
    </w:div>
    <w:div w:id="1220673705">
      <w:bodyDiv w:val="1"/>
      <w:marLeft w:val="0"/>
      <w:marRight w:val="0"/>
      <w:marTop w:val="0"/>
      <w:marBottom w:val="0"/>
      <w:divBdr>
        <w:top w:val="none" w:sz="0" w:space="0" w:color="auto"/>
        <w:left w:val="none" w:sz="0" w:space="0" w:color="auto"/>
        <w:bottom w:val="none" w:sz="0" w:space="0" w:color="auto"/>
        <w:right w:val="none" w:sz="0" w:space="0" w:color="auto"/>
      </w:divBdr>
    </w:div>
    <w:div w:id="1278414489">
      <w:bodyDiv w:val="1"/>
      <w:marLeft w:val="0"/>
      <w:marRight w:val="0"/>
      <w:marTop w:val="0"/>
      <w:marBottom w:val="0"/>
      <w:divBdr>
        <w:top w:val="none" w:sz="0" w:space="0" w:color="auto"/>
        <w:left w:val="none" w:sz="0" w:space="0" w:color="auto"/>
        <w:bottom w:val="none" w:sz="0" w:space="0" w:color="auto"/>
        <w:right w:val="none" w:sz="0" w:space="0" w:color="auto"/>
      </w:divBdr>
    </w:div>
    <w:div w:id="1351878320">
      <w:bodyDiv w:val="1"/>
      <w:marLeft w:val="0"/>
      <w:marRight w:val="0"/>
      <w:marTop w:val="0"/>
      <w:marBottom w:val="0"/>
      <w:divBdr>
        <w:top w:val="none" w:sz="0" w:space="0" w:color="auto"/>
        <w:left w:val="none" w:sz="0" w:space="0" w:color="auto"/>
        <w:bottom w:val="none" w:sz="0" w:space="0" w:color="auto"/>
        <w:right w:val="none" w:sz="0" w:space="0" w:color="auto"/>
      </w:divBdr>
    </w:div>
    <w:div w:id="1462574017">
      <w:bodyDiv w:val="1"/>
      <w:marLeft w:val="0"/>
      <w:marRight w:val="0"/>
      <w:marTop w:val="0"/>
      <w:marBottom w:val="0"/>
      <w:divBdr>
        <w:top w:val="none" w:sz="0" w:space="0" w:color="auto"/>
        <w:left w:val="none" w:sz="0" w:space="0" w:color="auto"/>
        <w:bottom w:val="none" w:sz="0" w:space="0" w:color="auto"/>
        <w:right w:val="none" w:sz="0" w:space="0" w:color="auto"/>
      </w:divBdr>
    </w:div>
    <w:div w:id="1632789068">
      <w:bodyDiv w:val="1"/>
      <w:marLeft w:val="0"/>
      <w:marRight w:val="0"/>
      <w:marTop w:val="0"/>
      <w:marBottom w:val="0"/>
      <w:divBdr>
        <w:top w:val="none" w:sz="0" w:space="0" w:color="auto"/>
        <w:left w:val="none" w:sz="0" w:space="0" w:color="auto"/>
        <w:bottom w:val="none" w:sz="0" w:space="0" w:color="auto"/>
        <w:right w:val="none" w:sz="0" w:space="0" w:color="auto"/>
      </w:divBdr>
    </w:div>
    <w:div w:id="1771045566">
      <w:bodyDiv w:val="1"/>
      <w:marLeft w:val="0"/>
      <w:marRight w:val="0"/>
      <w:marTop w:val="0"/>
      <w:marBottom w:val="0"/>
      <w:divBdr>
        <w:top w:val="none" w:sz="0" w:space="0" w:color="auto"/>
        <w:left w:val="none" w:sz="0" w:space="0" w:color="auto"/>
        <w:bottom w:val="none" w:sz="0" w:space="0" w:color="auto"/>
        <w:right w:val="none" w:sz="0" w:space="0" w:color="auto"/>
      </w:divBdr>
    </w:div>
    <w:div w:id="1879734168">
      <w:bodyDiv w:val="1"/>
      <w:marLeft w:val="0"/>
      <w:marRight w:val="0"/>
      <w:marTop w:val="0"/>
      <w:marBottom w:val="0"/>
      <w:divBdr>
        <w:top w:val="none" w:sz="0" w:space="0" w:color="auto"/>
        <w:left w:val="none" w:sz="0" w:space="0" w:color="auto"/>
        <w:bottom w:val="none" w:sz="0" w:space="0" w:color="auto"/>
        <w:right w:val="none" w:sz="0" w:space="0" w:color="auto"/>
      </w:divBdr>
    </w:div>
    <w:div w:id="1900288711">
      <w:bodyDiv w:val="1"/>
      <w:marLeft w:val="0"/>
      <w:marRight w:val="0"/>
      <w:marTop w:val="0"/>
      <w:marBottom w:val="0"/>
      <w:divBdr>
        <w:top w:val="none" w:sz="0" w:space="0" w:color="auto"/>
        <w:left w:val="none" w:sz="0" w:space="0" w:color="auto"/>
        <w:bottom w:val="none" w:sz="0" w:space="0" w:color="auto"/>
        <w:right w:val="none" w:sz="0" w:space="0" w:color="auto"/>
      </w:divBdr>
    </w:div>
    <w:div w:id="2043939799">
      <w:bodyDiv w:val="1"/>
      <w:marLeft w:val="0"/>
      <w:marRight w:val="0"/>
      <w:marTop w:val="0"/>
      <w:marBottom w:val="0"/>
      <w:divBdr>
        <w:top w:val="none" w:sz="0" w:space="0" w:color="auto"/>
        <w:left w:val="none" w:sz="0" w:space="0" w:color="auto"/>
        <w:bottom w:val="none" w:sz="0" w:space="0" w:color="auto"/>
        <w:right w:val="none" w:sz="0" w:space="0" w:color="auto"/>
      </w:divBdr>
    </w:div>
    <w:div w:id="2063091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955483-6FB0-4BD3-B66C-A5ED71D61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dc:creator>
  <cp:lastModifiedBy>Nisar Ahmed</cp:lastModifiedBy>
  <cp:revision>34</cp:revision>
  <cp:lastPrinted>2017-11-09T05:30:00Z</cp:lastPrinted>
  <dcterms:created xsi:type="dcterms:W3CDTF">2018-01-05T15:51:00Z</dcterms:created>
  <dcterms:modified xsi:type="dcterms:W3CDTF">2019-07-30T06:09:00Z</dcterms:modified>
</cp:coreProperties>
</file>